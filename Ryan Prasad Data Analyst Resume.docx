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0"/>
        <w:gridCol w:w="7980"/>
      </w:tblGrid>
      <w:tr w:rsidR="00057D89" w14:paraId="0D428437" w14:textId="77777777">
        <w:trPr>
          <w:trHeight w:val="15200"/>
          <w:tblCellSpacing w:w="0" w:type="dxa"/>
        </w:trPr>
        <w:tc>
          <w:tcPr>
            <w:tcW w:w="4260" w:type="dxa"/>
            <w:shd w:val="clear" w:color="auto" w:fill="FAEFEF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26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260"/>
            </w:tblGrid>
            <w:tr w:rsidR="00057D89" w14:paraId="7123C655" w14:textId="77777777">
              <w:trPr>
                <w:trHeight w:hRule="exact" w:val="4856"/>
                <w:tblCellSpacing w:w="0" w:type="dxa"/>
              </w:trPr>
              <w:tc>
                <w:tcPr>
                  <w:tcW w:w="4260" w:type="dxa"/>
                  <w:shd w:val="clear" w:color="auto" w:fill="F2D8D6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799139A8" w14:textId="77777777" w:rsidR="00057D89" w:rsidRDefault="00772041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  <w:t>Ryan</w:t>
                  </w:r>
                </w:p>
                <w:p w14:paraId="535DCF33" w14:textId="77777777" w:rsidR="00057D89" w:rsidRDefault="00772041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  <w:t>Prasad</w:t>
                  </w:r>
                </w:p>
                <w:p w14:paraId="50E2CA64" w14:textId="77777777" w:rsidR="00057D89" w:rsidRDefault="00772041">
                  <w:pPr>
                    <w:pStyle w:val="div"/>
                    <w:spacing w:after="20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</w:rPr>
                    <w:drawing>
                      <wp:inline distT="0" distB="0" distL="0" distR="0" wp14:anchorId="0DF9CD82" wp14:editId="434DA4B5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80"/>
                    <w:gridCol w:w="3280"/>
                  </w:tblGrid>
                  <w:tr w:rsidR="00057D89" w14:paraId="6B36C628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277B49A1" w14:textId="77777777" w:rsidR="00057D89" w:rsidRDefault="00772041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14B47B3D" wp14:editId="6AE89193">
                              <wp:extent cx="241623" cy="241763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3FC45D29" w14:textId="77777777" w:rsidR="00057D89" w:rsidRDefault="00772041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  <w:t>ryprasad93@gmail.com</w:t>
                        </w:r>
                      </w:p>
                    </w:tc>
                  </w:tr>
                  <w:tr w:rsidR="00057D89" w14:paraId="64FE4DE2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2F5CEBB0" w14:textId="77777777" w:rsidR="00057D89" w:rsidRDefault="00772041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77259A01" wp14:editId="7891FDE3">
                              <wp:extent cx="241623" cy="241763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1ACA7BDB" w14:textId="77777777" w:rsidR="00057D89" w:rsidRDefault="00772041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1-510-509-4141</w:t>
                        </w:r>
                      </w:p>
                    </w:tc>
                  </w:tr>
                  <w:tr w:rsidR="00057D89" w14:paraId="290E5DBB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0AFEC254" w14:textId="77777777" w:rsidR="00057D89" w:rsidRDefault="00772041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13C5F277" wp14:editId="2BF38298">
                              <wp:extent cx="241623" cy="241763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6A71C137" w14:textId="77777777" w:rsidR="00057D89" w:rsidRDefault="00772041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Fremont, CA 94538</w:t>
                        </w:r>
                      </w:p>
                    </w:tc>
                  </w:tr>
                  <w:tr w:rsidR="00057D89" w14:paraId="2691626A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272EA75A" w14:textId="77777777" w:rsidR="00057D89" w:rsidRDefault="00772041">
                        <w:pPr>
                          <w:spacing w:line="340" w:lineRule="atLeast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37E5C002" wp14:editId="0403EED0">
                              <wp:extent cx="241623" cy="241763"/>
                              <wp:effectExtent l="0" t="0" r="0" b="0"/>
                              <wp:docPr id="100009" name="Picture 10000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43D6E80F" w14:textId="77777777" w:rsidR="00057D89" w:rsidRDefault="00202B46">
                        <w:pPr>
                          <w:spacing w:line="340" w:lineRule="atLeast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hyperlink r:id="rId10" w:history="1">
                          <w:r w:rsidR="00772041">
                            <w:rPr>
                              <w:rStyle w:val="a"/>
                              <w:rFonts w:ascii="Trebuchet MS" w:eastAsia="Trebuchet MS" w:hAnsi="Trebuchet MS" w:cs="Trebuchet MS"/>
                              <w:color w:val="0000EE"/>
                              <w:u w:val="single" w:color="0000EE"/>
                            </w:rPr>
                            <w:t>Online Digital Resume</w:t>
                          </w:r>
                        </w:hyperlink>
                      </w:p>
                    </w:tc>
                  </w:tr>
                </w:tbl>
                <w:p w14:paraId="3279439E" w14:textId="77777777" w:rsidR="00057D89" w:rsidRDefault="00057D89"/>
              </w:tc>
            </w:tr>
            <w:tr w:rsidR="00057D89" w14:paraId="6137EF52" w14:textId="77777777">
              <w:trPr>
                <w:tblCellSpacing w:w="0" w:type="dxa"/>
              </w:trPr>
              <w:tc>
                <w:tcPr>
                  <w:tcW w:w="4260" w:type="dxa"/>
                  <w:shd w:val="clear" w:color="auto" w:fill="FAEFEF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047CA517" w14:textId="77777777" w:rsidR="00057D89" w:rsidRDefault="00772041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Skills</w:t>
                  </w:r>
                </w:p>
                <w:p w14:paraId="3CD620B9" w14:textId="6CB46D16" w:rsidR="00057D89" w:rsidRDefault="00202B46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Presentation Skills</w:t>
                  </w:r>
                </w:p>
                <w:p w14:paraId="7DB229FA" w14:textId="77777777" w:rsidR="00057D89" w:rsidRDefault="00772041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Problem Solving</w:t>
                  </w:r>
                </w:p>
                <w:p w14:paraId="370154AE" w14:textId="477AEE41" w:rsidR="00057D89" w:rsidRDefault="00202B46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Collaboration Skills</w:t>
                  </w:r>
                </w:p>
                <w:p w14:paraId="491A709A" w14:textId="77777777" w:rsidR="00057D89" w:rsidRDefault="00772041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Strategic Planning</w:t>
                  </w:r>
                </w:p>
                <w:p w14:paraId="165E922C" w14:textId="54D77C05" w:rsidR="00057D89" w:rsidRDefault="00202B46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Research Skills</w:t>
                  </w:r>
                </w:p>
                <w:p w14:paraId="451A6DBD" w14:textId="15C9A4F4" w:rsidR="00057D89" w:rsidRDefault="00772041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Time Management</w:t>
                  </w:r>
                </w:p>
                <w:p w14:paraId="73C9ED65" w14:textId="69BDA1E8" w:rsidR="00304C1D" w:rsidRDefault="00304C1D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Perseverance</w:t>
                  </w:r>
                </w:p>
                <w:p w14:paraId="2AF9362C" w14:textId="476CEB99" w:rsidR="00202B46" w:rsidRDefault="00202B46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Adaptability</w:t>
                  </w:r>
                </w:p>
                <w:p w14:paraId="21F0B7A4" w14:textId="77777777" w:rsidR="00057D89" w:rsidRDefault="00772041">
                  <w:pPr>
                    <w:pStyle w:val="divdocumentdivsectiontitle"/>
                    <w:spacing w:before="600" w:after="3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Education</w:t>
                  </w:r>
                </w:p>
                <w:p w14:paraId="2AC1C919" w14:textId="77777777" w:rsidR="00057D89" w:rsidRDefault="00772041">
                  <w:pPr>
                    <w:pStyle w:val="div"/>
                    <w:spacing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Google Coursera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674C9899" w14:textId="77777777" w:rsidR="00057D89" w:rsidRDefault="00772041">
                  <w:pPr>
                    <w:pStyle w:val="divdocumentsinglecolumnpaddedlineParagraph"/>
                    <w:spacing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Online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Expected in 05/2022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00872198" w14:textId="77777777" w:rsidR="00057D89" w:rsidRDefault="00772041">
                  <w:pPr>
                    <w:pStyle w:val="divdocumentsinglecolumnpaddedlineParagraph"/>
                    <w:spacing w:before="10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</w:rPr>
                    <w:t>Google Certificate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Data Analytics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B2068EF" w14:textId="77777777" w:rsidR="00057D89" w:rsidRDefault="00772041">
                  <w:pPr>
                    <w:pStyle w:val="div"/>
                    <w:spacing w:before="22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John F. Kennedy High School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056672D1" w14:textId="77777777" w:rsidR="00057D89" w:rsidRDefault="00772041">
                  <w:pPr>
                    <w:pStyle w:val="divdocumentsinglecolumnpaddedlineParagraph"/>
                    <w:spacing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Fremont, CA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06/2011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464F80A3" w14:textId="77777777" w:rsidR="00057D89" w:rsidRDefault="00772041">
                  <w:pPr>
                    <w:pStyle w:val="divdocumentsinglecolumnpaddedlineParagraph"/>
                    <w:spacing w:before="10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</w:rPr>
                    <w:t>High School Diploma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7306B658" w14:textId="77777777" w:rsidR="00057D89" w:rsidRDefault="00772041">
                  <w:pPr>
                    <w:pStyle w:val="divdocumentdivsectiontitle"/>
                    <w:spacing w:before="600" w:after="3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Certifications</w:t>
                  </w:r>
                </w:p>
                <w:p w14:paraId="638E3298" w14:textId="77777777" w:rsidR="00057D89" w:rsidRDefault="00772041">
                  <w:pPr>
                    <w:pStyle w:val="div"/>
                    <w:spacing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Scissor Lift Certification First Aid Certification Additional 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lastRenderedPageBreak/>
                    <w:t>Information Data Analyst-Google Certificates in progress</w:t>
                  </w:r>
                </w:p>
              </w:tc>
            </w:tr>
          </w:tbl>
          <w:p w14:paraId="39E51187" w14:textId="77777777" w:rsidR="00057D89" w:rsidRDefault="00057D89"/>
        </w:tc>
        <w:tc>
          <w:tcPr>
            <w:tcW w:w="7980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980"/>
            </w:tblGrid>
            <w:tr w:rsidR="00057D89" w14:paraId="4B0B4D8A" w14:textId="77777777">
              <w:trPr>
                <w:trHeight w:hRule="exact" w:val="4856"/>
                <w:tblCellSpacing w:w="0" w:type="dxa"/>
              </w:trPr>
              <w:tc>
                <w:tcPr>
                  <w:tcW w:w="7980" w:type="dxa"/>
                  <w:shd w:val="clear" w:color="auto" w:fill="FCF7F7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23DE41BC" w14:textId="77777777" w:rsidR="00057D89" w:rsidRDefault="00772041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lastRenderedPageBreak/>
                    <w:t>Professional Summary</w:t>
                  </w:r>
                </w:p>
                <w:p w14:paraId="208C8D09" w14:textId="77777777" w:rsidR="00057D89" w:rsidRDefault="00772041">
                  <w:pPr>
                    <w:pStyle w:val="p"/>
                    <w:spacing w:line="34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Seeking a position where I can bring in a leadership role and skills to the company and to bring an excellent service to the client and to achieve goals as a team.</w:t>
                  </w:r>
                </w:p>
              </w:tc>
            </w:tr>
            <w:tr w:rsidR="00057D89" w14:paraId="18FFE3ED" w14:textId="77777777">
              <w:trPr>
                <w:tblCellSpacing w:w="0" w:type="dxa"/>
              </w:trPr>
              <w:tc>
                <w:tcPr>
                  <w:tcW w:w="798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0BAA749D" w14:textId="77777777" w:rsidR="00057D89" w:rsidRDefault="00772041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  <w:t>Work History</w:t>
                  </w:r>
                </w:p>
                <w:p w14:paraId="25485778" w14:textId="77777777" w:rsidR="00057D89" w:rsidRDefault="00772041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Sunbelt Rentals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Mechanic 1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01/2021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12/2021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6350656B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before="120"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Diagnose and troubleshoot codes on Electric scissor lifts and booms</w:t>
                  </w:r>
                </w:p>
                <w:p w14:paraId="1E4F9702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Completed repairs such as change Boom Lift Chains, drive motor on dump trailers.</w:t>
                  </w:r>
                </w:p>
                <w:p w14:paraId="6E60F919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Complete engine oil and hydraulic oil changes</w:t>
                  </w:r>
                </w:p>
                <w:p w14:paraId="194117F7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Complete full function tests on electric scissor lifts and boom lifts</w:t>
                  </w:r>
                </w:p>
                <w:p w14:paraId="71411726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Troubleshoot hydraulic systems</w:t>
                  </w:r>
                </w:p>
                <w:p w14:paraId="69220463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Complete daily and next day orders for customers</w:t>
                  </w:r>
                </w:p>
                <w:p w14:paraId="590F4645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Complete 90 day annuals on scissor lifts and booms</w:t>
                  </w:r>
                </w:p>
                <w:p w14:paraId="3A07AC05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Ensure all equipment are clean for next day orders.</w:t>
                  </w:r>
                </w:p>
                <w:p w14:paraId="535F0552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Analyzed and located malfunctions in brakes, motors, switches and control systems</w:t>
                  </w:r>
                </w:p>
                <w:p w14:paraId="7F5BFBE5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Consulted manuals, technical documentation and repair tree charts for further information prior to conducting fixes</w:t>
                  </w:r>
                </w:p>
                <w:p w14:paraId="06DB699F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Inspected and tested equipment to locate worn and damaged parts</w:t>
                  </w:r>
                </w:p>
                <w:p w14:paraId="2A6F9BC1" w14:textId="77777777" w:rsidR="00057D89" w:rsidRDefault="00772041">
                  <w:pPr>
                    <w:pStyle w:val="divdocumentulli"/>
                    <w:numPr>
                      <w:ilvl w:val="0"/>
                      <w:numId w:val="3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Corrected unsafe conditions in work areas and immediately reported correctable conditions to supervisor</w:t>
                  </w:r>
                </w:p>
                <w:p w14:paraId="16B70E49" w14:textId="77777777" w:rsidR="00057D89" w:rsidRDefault="00772041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Herc Rentals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Quality Control/Mechanic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05/2019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12/2020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07ABD1D4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before="120"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lastRenderedPageBreak/>
                    <w:t>Review special orders from management</w:t>
                  </w:r>
                </w:p>
                <w:p w14:paraId="659D542E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Read invoices and shipping statements and file them properly</w:t>
                  </w:r>
                </w:p>
                <w:p w14:paraId="5FB36251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Deliver/pick-up of parts and equipment from various locations</w:t>
                  </w:r>
                </w:p>
                <w:p w14:paraId="7FCFB60F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Assist in loading/unloading of rental equipment</w:t>
                  </w:r>
                </w:p>
                <w:p w14:paraId="5E884838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Maintain work area and yard area in organized manners</w:t>
                  </w:r>
                </w:p>
                <w:p w14:paraId="2D478667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Assist with service and maintenance record keeping</w:t>
                  </w:r>
                </w:p>
                <w:p w14:paraId="2BFBF323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Conduct oil changes, tire replacements, hose repairs, battery replacements</w:t>
                  </w:r>
                </w:p>
                <w:p w14:paraId="7BAB57C2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Diagnoses problem areas for any significant wear or tear on equipment</w:t>
                  </w:r>
                </w:p>
                <w:p w14:paraId="7752A9B4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Produce timely and detailed service reports and repair logs</w:t>
                  </w:r>
                </w:p>
                <w:p w14:paraId="394564E3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Maintained functionality and reliability of engines, machines and systems through regular diagnostic checks</w:t>
                  </w:r>
                </w:p>
                <w:p w14:paraId="363C341A" w14:textId="77777777" w:rsidR="00057D89" w:rsidRDefault="00772041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Performed diagnostic and troubleshooting procedures to find and identify root causes of mechanical issues</w:t>
                  </w:r>
                </w:p>
                <w:p w14:paraId="3EA7A8E8" w14:textId="77777777" w:rsidR="00057D89" w:rsidRDefault="00772041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Command Security Services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Security Shift Supervisor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01/2019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05/2019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41078F7E" w14:textId="77777777" w:rsidR="00057D89" w:rsidRDefault="00772041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Analyzed and investigated incidents alongside functional management and security supervisors</w:t>
                  </w:r>
                </w:p>
                <w:p w14:paraId="5A18ABFD" w14:textId="77777777" w:rsidR="00057D89" w:rsidRDefault="00772041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Advised security team and conducted investigations of significant threats and loss or misappropriation of assets</w:t>
                  </w:r>
                </w:p>
                <w:p w14:paraId="7F8AF33B" w14:textId="77777777" w:rsidR="00057D89" w:rsidRDefault="00772041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Developed and reviewed specifications for design and construction of security systems</w:t>
                  </w:r>
                </w:p>
                <w:p w14:paraId="10A214F9" w14:textId="77777777" w:rsidR="00057D89" w:rsidRDefault="00772041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Demonstrated commitment to public safety by patrolling events and well-populated establishments</w:t>
                  </w:r>
                </w:p>
                <w:p w14:paraId="350B55B8" w14:textId="77777777" w:rsidR="00057D89" w:rsidRDefault="00772041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Oversaw team of security officers and managed scheduling and performance evaluations</w:t>
                  </w:r>
                </w:p>
                <w:p w14:paraId="0EE455B4" w14:textId="77777777" w:rsidR="00057D89" w:rsidRDefault="00772041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Recorded incident reports with detailed accounts of occurrences</w:t>
                  </w:r>
                </w:p>
                <w:p w14:paraId="68B89668" w14:textId="77777777" w:rsidR="00057D89" w:rsidRDefault="00772041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Conducted frequent security audits to identify potential problems related to physical security, staff safety and asset protection</w:t>
                  </w:r>
                </w:p>
                <w:p w14:paraId="0C6F0095" w14:textId="77777777" w:rsidR="00057D89" w:rsidRDefault="00772041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Completed daily work report sheets and delegated tasks to employees</w:t>
                  </w:r>
                </w:p>
                <w:p w14:paraId="1975FDB7" w14:textId="77777777" w:rsidR="00057D89" w:rsidRDefault="00772041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Stanford Hospital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Security Services Officer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09/2018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11/2018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E93280D" w14:textId="77777777" w:rsidR="00057D89" w:rsidRDefault="00772041">
                  <w:pPr>
                    <w:pStyle w:val="divdocumentulli"/>
                    <w:numPr>
                      <w:ilvl w:val="0"/>
                      <w:numId w:val="6"/>
                    </w:numPr>
                    <w:spacing w:before="120"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lastRenderedPageBreak/>
                    <w:t>Responded quickly to emergency situations to assess and deflect issues</w:t>
                  </w:r>
                </w:p>
                <w:p w14:paraId="4E745B01" w14:textId="77777777" w:rsidR="00057D89" w:rsidRDefault="00772041">
                  <w:pPr>
                    <w:pStyle w:val="divdocumentulli"/>
                    <w:numPr>
                      <w:ilvl w:val="0"/>
                      <w:numId w:val="6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Gathered information, identified and implemented resolution, planned follow-up and logged and filed incident report to successfully manage complaints</w:t>
                  </w:r>
                </w:p>
                <w:p w14:paraId="60D41EDC" w14:textId="77777777" w:rsidR="00057D89" w:rsidRDefault="00772041">
                  <w:pPr>
                    <w:pStyle w:val="divdocumentulli"/>
                    <w:numPr>
                      <w:ilvl w:val="0"/>
                      <w:numId w:val="6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Answered alarms, investigated disturbances and contacted law enforcement personnel to escalate crises</w:t>
                  </w:r>
                </w:p>
                <w:p w14:paraId="44B0D489" w14:textId="77777777" w:rsidR="00057D89" w:rsidRDefault="00772041">
                  <w:pPr>
                    <w:pStyle w:val="divdocumentulli"/>
                    <w:numPr>
                      <w:ilvl w:val="0"/>
                      <w:numId w:val="6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Inspected and adjusted security systems, equipment and machinery to maximize coverage of parking lots and building interior and exterior</w:t>
                  </w:r>
                </w:p>
                <w:p w14:paraId="4ED653DA" w14:textId="77777777" w:rsidR="00057D89" w:rsidRDefault="00772041">
                  <w:pPr>
                    <w:pStyle w:val="divdocumentulli"/>
                    <w:numPr>
                      <w:ilvl w:val="0"/>
                      <w:numId w:val="6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Recorded observations and occurrences and interviewed witnesses to complete and submit incident report</w:t>
                  </w:r>
                </w:p>
                <w:p w14:paraId="0F5BA1FF" w14:textId="77777777" w:rsidR="00057D89" w:rsidRDefault="00772041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G4S Security - Nvidia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08/2017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08/2018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49627845" w14:textId="77777777" w:rsidR="00057D89" w:rsidRDefault="00772041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Perform security patrols of designated areas on foot or in vehicle and watch for irregular or unusual conditions that may create security concerns or safety hazards</w:t>
                  </w:r>
                </w:p>
                <w:p w14:paraId="61ACD797" w14:textId="77777777" w:rsidR="00057D89" w:rsidRDefault="00772041">
                  <w:pPr>
                    <w:pStyle w:val="divdocumentulli"/>
                    <w:numPr>
                      <w:ilvl w:val="0"/>
                      <w:numId w:val="7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Warn violators of rule infractions, such as loitering, smoking or carrying forbidden articles</w:t>
                  </w:r>
                </w:p>
                <w:p w14:paraId="3ED7A49B" w14:textId="77777777" w:rsidR="00057D89" w:rsidRDefault="00772041">
                  <w:pPr>
                    <w:pStyle w:val="divdocumentulli"/>
                    <w:numPr>
                      <w:ilvl w:val="0"/>
                      <w:numId w:val="7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Permit authorized persons to enter property and monitors entrances and exits</w:t>
                  </w:r>
                </w:p>
                <w:p w14:paraId="71D2A599" w14:textId="77777777" w:rsidR="00057D89" w:rsidRDefault="00772041">
                  <w:pPr>
                    <w:pStyle w:val="divdocumentulli"/>
                    <w:numPr>
                      <w:ilvl w:val="0"/>
                      <w:numId w:val="7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Observe departing personnel to protect against theft of company property and ensures that authorized removal of property is conducted within appropriate client requirements</w:t>
                  </w:r>
                </w:p>
                <w:p w14:paraId="3927CFE0" w14:textId="77777777" w:rsidR="00057D89" w:rsidRDefault="00772041">
                  <w:pPr>
                    <w:pStyle w:val="divdocumentulli"/>
                    <w:numPr>
                      <w:ilvl w:val="0"/>
                      <w:numId w:val="7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Investigate and prepare reports on accidents, incidents, and suspicious activities</w:t>
                  </w:r>
                </w:p>
                <w:p w14:paraId="475E906D" w14:textId="77777777" w:rsidR="00057D89" w:rsidRDefault="00772041">
                  <w:pPr>
                    <w:pStyle w:val="divdocumentulli"/>
                    <w:numPr>
                      <w:ilvl w:val="0"/>
                      <w:numId w:val="7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Manage employee, guest, and visitor comments and complaints with one-touch service</w:t>
                  </w:r>
                </w:p>
                <w:p w14:paraId="11D78D74" w14:textId="77777777" w:rsidR="00057D89" w:rsidRDefault="00772041">
                  <w:pPr>
                    <w:pStyle w:val="divdocumentulli"/>
                    <w:numPr>
                      <w:ilvl w:val="0"/>
                      <w:numId w:val="7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Respond to all medical, fire, security, emergencies, and incidents without delay, as trained.</w:t>
                  </w:r>
                </w:p>
                <w:p w14:paraId="155A452E" w14:textId="77777777" w:rsidR="00057D89" w:rsidRDefault="00772041">
                  <w:pPr>
                    <w:pStyle w:val="divdocumentulli"/>
                    <w:numPr>
                      <w:ilvl w:val="0"/>
                      <w:numId w:val="7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Handled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468AE5"/>
                    </w:rPr>
                    <w:t>30-40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calls per day to address customer inquiries and concerns</w:t>
                  </w:r>
                </w:p>
                <w:p w14:paraId="431CA55E" w14:textId="77777777" w:rsidR="00057D89" w:rsidRDefault="00772041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Allied Universal Security Services, Impax Labs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12/2015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05/2017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3D00CEB5" w14:textId="77777777" w:rsidR="00057D89" w:rsidRDefault="00772041">
                  <w:pPr>
                    <w:pStyle w:val="divdocumentulli"/>
                    <w:numPr>
                      <w:ilvl w:val="0"/>
                      <w:numId w:val="8"/>
                    </w:numPr>
                    <w:spacing w:before="120"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Checking employee badges at Main Gate, issuing temporary badges and access cards when needed as well as direct them to following buildings</w:t>
                  </w:r>
                </w:p>
                <w:p w14:paraId="6306BB23" w14:textId="77777777" w:rsidR="00057D89" w:rsidRDefault="00772041">
                  <w:pPr>
                    <w:pStyle w:val="divdocumentulli"/>
                    <w:numPr>
                      <w:ilvl w:val="0"/>
                      <w:numId w:val="8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Monitoring CCTV camera views</w:t>
                  </w:r>
                </w:p>
                <w:p w14:paraId="14460F33" w14:textId="77777777" w:rsidR="00057D89" w:rsidRDefault="00772041">
                  <w:pPr>
                    <w:pStyle w:val="divdocumentulli"/>
                    <w:numPr>
                      <w:ilvl w:val="0"/>
                      <w:numId w:val="8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Responding to emails on MS Outlook</w:t>
                  </w:r>
                </w:p>
                <w:p w14:paraId="5EC1D711" w14:textId="77777777" w:rsidR="00057D89" w:rsidRDefault="00772041">
                  <w:pPr>
                    <w:pStyle w:val="divdocumentulli"/>
                    <w:numPr>
                      <w:ilvl w:val="0"/>
                      <w:numId w:val="8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lastRenderedPageBreak/>
                    <w:t>Emergencies, alarms, and vaults and safe openings</w:t>
                  </w:r>
                </w:p>
                <w:p w14:paraId="4D648237" w14:textId="77777777" w:rsidR="00057D89" w:rsidRDefault="00772041">
                  <w:pPr>
                    <w:pStyle w:val="divdocumentulli"/>
                    <w:numPr>
                      <w:ilvl w:val="0"/>
                      <w:numId w:val="8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Making regular foot patrol among buildings, ensuring all employees and contractors have visible badges, doors, gates, and roof hatches are properly closed</w:t>
                  </w:r>
                </w:p>
                <w:p w14:paraId="23E4460F" w14:textId="77777777" w:rsidR="00057D89" w:rsidRDefault="00772041">
                  <w:pPr>
                    <w:pStyle w:val="divdocumentulli"/>
                    <w:numPr>
                      <w:ilvl w:val="0"/>
                      <w:numId w:val="8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Ensure parking spaces are blocked off in timely manners before scheduled events</w:t>
                  </w:r>
                </w:p>
                <w:p w14:paraId="07606B45" w14:textId="77777777" w:rsidR="00057D89" w:rsidRDefault="00772041">
                  <w:pPr>
                    <w:pStyle w:val="divdocumentulli"/>
                    <w:numPr>
                      <w:ilvl w:val="0"/>
                      <w:numId w:val="8"/>
                    </w:numPr>
                    <w:spacing w:line="340" w:lineRule="atLeast"/>
                    <w:ind w:left="600" w:right="360" w:hanging="25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Touching base with Mobile Lead Officers on status of buildings, suspicious vehicles.</w:t>
                  </w:r>
                </w:p>
              </w:tc>
            </w:tr>
          </w:tbl>
          <w:p w14:paraId="2BD7B4DE" w14:textId="77777777" w:rsidR="00057D89" w:rsidRDefault="00057D89"/>
        </w:tc>
      </w:tr>
    </w:tbl>
    <w:p w14:paraId="4BD6E41B" w14:textId="77777777" w:rsidR="00057D89" w:rsidRDefault="00772041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057D89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CC04F1C9-C7D4-4B44-BE77-5BE422BAA06D}"/>
    <w:embedBold r:id="rId2" w:fontKey="{D66C239D-6F05-4EDC-9506-3AE4344CF0E2}"/>
    <w:embedItalic r:id="rId3" w:fontKey="{B03909F7-49FF-4A53-9BC7-38483D76AEAD}"/>
    <w:embedBoldItalic r:id="rId4" w:fontKey="{BE604FEB-BA42-4C97-834C-B5EFB7B94EF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6749A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3A89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085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7043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A0C8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2EEA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52FE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18A0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8004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BCCFC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2AC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20F2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963F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646F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BA2E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E73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7864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9C61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C58B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A8F0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9E5D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1C7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EEF3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FE09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0A99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F4BC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02C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2D42F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DEE9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90A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402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A4A8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B0E4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7275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D6C7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86F8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F682D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9AE7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E035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E89A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D0E7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204D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1C6A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0EAE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F2CE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0CA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8A2C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7072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8C80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64C9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9A84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FED8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BE5E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7A0E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8485E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04C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8AF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5C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5E0F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7E88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4EFC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8C14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4854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46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1C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D605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6E93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667A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38F4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42C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1694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37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89"/>
    <w:rsid w:val="00057D89"/>
    <w:rsid w:val="00202B46"/>
    <w:rsid w:val="00304C1D"/>
    <w:rsid w:val="00772041"/>
    <w:rsid w:val="00E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21B2"/>
  <w15:docId w15:val="{B3F58863-CC82-43D6-BB11-577455A5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620" w:lineRule="atLeast"/>
    </w:pPr>
    <w:rPr>
      <w:b/>
      <w:bCs/>
      <w:caps/>
      <w:spacing w:val="10"/>
      <w:sz w:val="60"/>
      <w:szCs w:val="60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  <w:pPr>
      <w:pBdr>
        <w:bottom w:val="none" w:sz="0" w:space="1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divparagraph">
    <w:name w:val="div_document_div_paragraph"/>
    <w:basedOn w:val="Normal"/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p">
    <w:name w:val="p"/>
    <w:basedOn w:val="Normal"/>
  </w:style>
  <w:style w:type="paragraph" w:customStyle="1" w:styleId="divdocumentright-boxParagraph">
    <w:name w:val="div_document_right-box Paragraph"/>
    <w:basedOn w:val="Normal"/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yperfectresume.com/me/1f4c%2D220311172140/3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Prasad</dc:title>
  <dc:creator>RAJPRASAD1219</dc:creator>
  <cp:lastModifiedBy>ryan prasad</cp:lastModifiedBy>
  <cp:revision>3</cp:revision>
  <dcterms:created xsi:type="dcterms:W3CDTF">2022-03-12T02:45:00Z</dcterms:created>
  <dcterms:modified xsi:type="dcterms:W3CDTF">2022-03-12T03:32:00Z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ef615d08-8ca5-41a4-9ff4-e2ea56dc2446</vt:lpwstr>
  </property>
  <property fmtid="{D5CDD505-2E9C-101B-9397-08002B2CF9AE}" pid="3" name="x1ye=0">
    <vt:lpwstr>oGIAAB+LCAAAAAAABAAUm7eyglAURT+IApBckpGcU0fOOfP1z9fZOCP3nrP3Wo7CLM1xHAEJKI/RDEXyFCzgBEmzlIDRPI26811Un36+zPGAVSI1xfsK3Y9ZeuY5UhbRMavBWLanFcraiOJq7Wl6+7A2Pjw3DMsNqFnOP7PjGjfAiQ+1Z7bfOtJkFyz+zO3MskZcvtXujXDO32dJAGXsiBMDNYRHoEowLnoWBvS7vJaM0ANEYp1TvsDhEFBM+Q7</vt:lpwstr>
  </property>
  <property fmtid="{D5CDD505-2E9C-101B-9397-08002B2CF9AE}" pid="4" name="x1ye=1">
    <vt:lpwstr>lNqp70irP5r0pw6C7ZWg+AJP51eVPLjwgYPnbcemdSb566m9MvJ7BJyVdZdJ6URMVhUJasPr4W3OB9qAc4sqxS/jZHMblG12XlguyYHCL3gs3rLX8zHl1PK7en8DYmJAAsHMhgaZ28Yr8WINXhSTGyqErd87ngr5Vemny9hAcjVXa8RUDh+IWC646NDhJs/AerBO0tS7bJoCNZ5lMbXc6+qzRGXLz5zAfqtI3UE/1aWFxT9vLGsZCgzR11C5iwd</vt:lpwstr>
  </property>
  <property fmtid="{D5CDD505-2E9C-101B-9397-08002B2CF9AE}" pid="5" name="x1ye=10">
    <vt:lpwstr>7e94LvV8F7LVXxwtrdpRJO1S42m6PjeBFd72RaB2N7esO/O8oPeVVQ293GsdIzuSlUT50U55ih9nWXARDDUc8Ss95lp4VTq+l+BxugjDLlDEAnnsIrY/aCPw5+kgtEpGLX0fdMyVhaEs4ua8uVvu+oI4PJvEP4UTv/N12zEwx1PuG0EXOSJZ2gWughqqkot2xr/OuAdFGKMQGG769vfV1walvpbkMExY38pPre65/fNKfzhrmVSibe+sV82VNBU</vt:lpwstr>
  </property>
  <property fmtid="{D5CDD505-2E9C-101B-9397-08002B2CF9AE}" pid="6" name="x1ye=100">
    <vt:lpwstr>osWMQgn7l8VzsgRH8xeav1T+AzjZQuugYgAA</vt:lpwstr>
  </property>
  <property fmtid="{D5CDD505-2E9C-101B-9397-08002B2CF9AE}" pid="7" name="x1ye=11">
    <vt:lpwstr>9wC2oBH3Z/hRvnKs5UTvxAMMyK20iAdi41NsImFhAAtj/wei4DMAW1vDmgapK/d4ZTARyHwlvfnQrZtb6EFD30wRbxE6hKxv2tGYzlJSwv2O3P+FBqlYTH1RcW285tcbdFz1ZR3b9mAFSEPkrXcIkCgsmx3JY7ExEC+BGxJ3i8tkzRkptccCnVyTFQTLImcGTiID4V06F5RbHSkML0aZAtUoLAnGbRSjvs66QhW12VIzgLHW899p65SMepq7qRo</vt:lpwstr>
  </property>
  <property fmtid="{D5CDD505-2E9C-101B-9397-08002B2CF9AE}" pid="8" name="x1ye=12">
    <vt:lpwstr>VBvrH0juMamPt6GjWJdeFQUqacTyokvhNZm8g7g1vsO+eFOUCw38rKZuM3dq0+o2yadANm8LNVMXdbxcgGPxgceLYAv7vn8gVoRkb6Q6vLbWvai8UL277d50GpvGV3kpD7kWNRjXBagcYO1NVaxNxyan8JHHArxM7labxS6tKsz0ALWSeB+wwY6LZQ+7i7e2caZ4UH+YOVCGHrhxxGg7Jaen+hXEznCUiU0h34RuvCZWwz64GD1I+pdGrPXBibU</vt:lpwstr>
  </property>
  <property fmtid="{D5CDD505-2E9C-101B-9397-08002B2CF9AE}" pid="9" name="x1ye=13">
    <vt:lpwstr>9Ss1Gk/aBBbYMJDIa+sfuWyde8tdYezUVIEUTFtDTw+MQDoK+vuWx4MJdH7ZvRYh0zrZIQrVLivumL/uIGpO5q7qPpPn6gzAhWF9UCoQYxcFoFIcSAW1dpJYmV/KCIp19P9WvuSvGQ8QmMOYv5PxIYRCrsRKnYBI17z1diBEw/dkvFEfvISuFIlGuYZFIT+qNIruafPS6w5ydlH1csCDPj0lEV8YfB/hpwlQm4TqLZsrA8mpA+FIBMVOOQ4a/jq</vt:lpwstr>
  </property>
  <property fmtid="{D5CDD505-2E9C-101B-9397-08002B2CF9AE}" pid="10" name="x1ye=14">
    <vt:lpwstr>6XMttR3mP+QT6Kma/Xux7yuYrO5usVmh2kkd8tNO6TbK1VduOJBX+OlEnLqF3evFmluontFBwHWpUfExQq7bGlqCgADwyQdwU3BqoXTue+we9src8gZ8skCT/h+7lXzo78NJKfAy2ECoe/o4dkTnZPmkJex4Bam9PyoJWQHX5ew6ilv/RRzvhFQnm+CKJFlEiQyZ9MZpg/3SjikglVFEFKiR9kYVVYInqE8Ybbt0X6fuJ8ms+tbNO2CTGfS/AO/</vt:lpwstr>
  </property>
  <property fmtid="{D5CDD505-2E9C-101B-9397-08002B2CF9AE}" pid="11" name="x1ye=15">
    <vt:lpwstr>NgloAriEnTRkJpxG+N7sUMmmw95QDqjv8/ripbN2/98S87pQGjUPcNkLmXRNlsSfVdhJ28c5maa5T17/9ZkhdOsah/Gav0xaKwP57cBKuJiRdsptd0ty7xzb9Ozyg3BytQgRTQciI4zkRXr74/D6GaYrYmZlPpv1ySR6MMg7JX53itQxB3OfburRhDpOqV5LvdYZIopgm4uowYJcpjV+oz9JG37sp7mrSlwO8W/1eyrhJ9+e+yYUCY3IuC+X0Q0</vt:lpwstr>
  </property>
  <property fmtid="{D5CDD505-2E9C-101B-9397-08002B2CF9AE}" pid="12" name="x1ye=16">
    <vt:lpwstr>s/WtBTlXTDGqhUnB1EYSSJ/1j3A6yGL6fOs9xbdnm2+zcbwkLqCaf2xD8vFotuAQXMTacnsR2gVIM2sE/xowgtWJ+iDabvs0LzpmTXcyW4o6Q3iSQeKPtPo+9HFohbaDaqh3i/kkN/xJnT6fBrLe4jrOldkmevN7vd5F9peBG+pOXpB7gyx+fyr/oPQSObK9Ngw+Lw7D+nxcwrT3836tVL74B2VvMvjNFJUaP4DXy4D0Z6xfpeGBIoNsAqbPiKa</vt:lpwstr>
  </property>
  <property fmtid="{D5CDD505-2E9C-101B-9397-08002B2CF9AE}" pid="13" name="x1ye=17">
    <vt:lpwstr>ifsQQ+4U8IAMzMXzDy+2TEGEsq28odB8K5prRjx3MHdKRd/IbUWpHNKGkLDyseKteqFhHIMb6paHQdFXOIkNFZOG90MbFA80jcs7iVFW809fZl0CgA9Hu+bF1kAz0ilvKUB+l2e+KnXhTlVQeJgYROfRux/ZN2qwZ6XsK3gqib93Mj7xbkcfh8MFomrR+oAt3u0729kgONm+1USUo8OL1/nvehSlh9cAlN4GM39YxLURQneHkcIYRarU8/fppf5</vt:lpwstr>
  </property>
  <property fmtid="{D5CDD505-2E9C-101B-9397-08002B2CF9AE}" pid="14" name="x1ye=18">
    <vt:lpwstr>EA0EH1Wm9JGPqj6w7HhxhSGLcw5ip8hPQHvDFjDLifbv4kFPrNTpdlJy3DFA5siLvll84aglUtxiToezCisZsTMVGjsvV10bd+AUbvHoBD3p3CfzgUKBgp4HkSHFcoTXfzWXpO/KFo8WFvvpROZ/4Jb4GFUaRIFaSHTuViv5EjGR7jiD0jHT9zmQK4fwuoBhGfTr1nEjcoITb66MzshHGw8mqOFUgJ7WMg2t9ad6gYVO5WqUsTqCbMcb7Cs4j7B</vt:lpwstr>
  </property>
  <property fmtid="{D5CDD505-2E9C-101B-9397-08002B2CF9AE}" pid="15" name="x1ye=19">
    <vt:lpwstr>+WJUrISW/5uxSvxW4RPHwEsP6xgplmMeB844h4tPh46PjBEtYjIzNyVsmHW4drvB/DyPp74YPW/F6WIzIZY/uIWw4wgrBCB4oBdxuDj0ssU71A00mkkl5iHmlLyScaKxtGEcwpD8ArLSteroGbT3zrBPgCh4nOqJxe0hgFxfp4fU7LPYfqGXrVLIXFsSwE8qUy5AH4ArBHiGXr73nEj+ibWkxrd02EhlO3ryjLn1h0fW+wyiHt/7Mcq8sewU7+L</vt:lpwstr>
  </property>
  <property fmtid="{D5CDD505-2E9C-101B-9397-08002B2CF9AE}" pid="16" name="x1ye=2">
    <vt:lpwstr>4gEPqkz4wcPQc/xSpWGM+gQH6BnZy/aL2wtniDINLJQ4vwu+whrHoNVexvgBqnpbmFM8vlpNrrijEuOCbS57BbgLCKFyKUEGsVtX3THJ3FzxJDeg8t7piGr5jScAfzRZzgaw6+teemCG1jBJgssHVXaybu5NrEUSBi/N3K9Ki/3QCM+PcZsxe9uMjAAy35VmXE9sVIwl/d7seNMWl89PvZm/0aUg4qNIEVttIGQzAtWitgA+AY1WEVHLTK3esaO</vt:lpwstr>
  </property>
  <property fmtid="{D5CDD505-2E9C-101B-9397-08002B2CF9AE}" pid="17" name="x1ye=20">
    <vt:lpwstr>nnggQsSeXtn85sE263tI+HNR5zV8tf2B/zTv+OVZwAUeOF2WKFrfrG2WJe1UEZ0p/8JvXvlQWjZ+qS/hW4K4VWcj7R+kvKRM3C7VwDYoekbwRm/mOZYeoe2bF1iZrj8m2RIt0DwvRBXohQUGjSHz/VMM63hAmYvcwp4FG7p5xO2I2ZkBGQai8Dz8l+sZgcmEWIUnzr081B++nnnS1Fq4PcbdvHWfNudqctUBTAF5yISMpKMAD3yD86vf3QbBwTt</vt:lpwstr>
  </property>
  <property fmtid="{D5CDD505-2E9C-101B-9397-08002B2CF9AE}" pid="18" name="x1ye=21">
    <vt:lpwstr>9DjN3ev7MeTT6xj5Am2sGq0YUsKvrBSp9rvtMnB42zGuE7q7fXCOdjer/t2jOF7Crluwg8naEt9c8d3ctyEcbeWe0UOOnodNKW/mAbezyZ0+Kr/aMIWjf6Gan8zLQX/xWPXqaP8rNRndNioPW4lWD3+JSF+ItHLYx61f7KoUJicRoJAtrLMF6bTXTWzT12x17ZXRoMiaLuQcXuQ8TWJuxicYN6YDRuPWuNH3G+bn+YyzkZtiLFPbJJjXVV+7XQA</vt:lpwstr>
  </property>
  <property fmtid="{D5CDD505-2E9C-101B-9397-08002B2CF9AE}" pid="19" name="x1ye=22">
    <vt:lpwstr>bTrzqXauuWIb17mexjJv4zsTzgSHctajlFqOJgrVryyT2dK50ihuIAQ0A6VHxjbQUpEhpMxFMiEKuKGlYdptGenqN+pAB0Ov3+max+E+5nhHiYBEtDI7kK+t4Ldh8Pxw5e1wQyS+hiBRdKmVJTl360LRq9NzvdNcOYVUeo91kws11LM7W38dkOemELH9Rk/hTFitSM/SJ9Dd0SaLQ4T5MGLxQ/ZJ7VzDOzNBPlIOLMPaiG39xfJrmpYxRQOn5Bt</vt:lpwstr>
  </property>
  <property fmtid="{D5CDD505-2E9C-101B-9397-08002B2CF9AE}" pid="20" name="x1ye=23">
    <vt:lpwstr>7rjJzSenF9DGZzm55jPzuOLTurWTeKkkIy+BOFvh+8dQJBc38kc/vlXAJCXnXJ4at76rj1vziMciqje6w55TJxLeX9vB+8vlAgZBmWggL1+PWqcNLpaq6mJJiD9ViFBb4wQfjAS4Qbs2FdvdXWUhid4LNpdf2tvdvlsVHZF9bZ2OCwSLvCd2pv5mfngwSdJHVElB6bQvNnbtgu3QAftaFnqNZJP+J6hvYIpFVej6sgu7zjlfc1uRjm1Y1ILLN2q</vt:lpwstr>
  </property>
  <property fmtid="{D5CDD505-2E9C-101B-9397-08002B2CF9AE}" pid="21" name="x1ye=24">
    <vt:lpwstr>y4PBExZC97uEGtbEtSnt+50T25nTYQ/RdbOx+bWt73TaikqnVtFp/rabbYjsKROBWFVGGTCJy4pyzL5YW8LW0FFf24k6V8P0bhOCdFw/LwL+PuXAzFFImAFfx7MlHbchuZuqPTf6BXb9iiyh3DYvGIjpN38RaCGVYz2LhSYf2WS86BdozNudEW2hz0qgLi3or5T0GbeBB8E8Fpjs38Ak9mhmlAOoYpT+VWZrBb+uzHxwP3/8IyRwi2aCBUaiXNM</vt:lpwstr>
  </property>
  <property fmtid="{D5CDD505-2E9C-101B-9397-08002B2CF9AE}" pid="22" name="x1ye=25">
    <vt:lpwstr>nyb9NreZ3r3iwop/4mZnBXrVVnawp7q1OEd7X9iojkJsUyaaohudZgmAWkA1xiUbvqJW/LRLh3xp78Jg5gvGouAFgo3lwU/P9eEhQTJNqXiBeM+79y9bgnBwu8X+lUH6qjbdOxPUw/ZPQXxiju6nlIhnRxp/xW1MQHYW1I1T2+bwAcX4BLtE66FPZR63jBaLe1EEcDdKc+Dvw84Mxuwqso29IKT2HVSmbp7HND3UjU0JHt8O+tJ5fGrRVUHTvlH</vt:lpwstr>
  </property>
  <property fmtid="{D5CDD505-2E9C-101B-9397-08002B2CF9AE}" pid="23" name="x1ye=26">
    <vt:lpwstr>pfeus1DecDv0dNwCQMeTCWMMeOmnF4mvaZMUyDz99CjlGYUIG23cuXm61ZF2x8Ck6Z+5oafDmsf2JrtMqSNGhOH0aquz8xW4KLu3yAjcbYYQfX+MqzS6N3TCG0Jd0zERTYSCuG2kBrFV+EkLBsoiEMcbyEASGdBWXnh2Q00UeJo5IQnjHZjYufUtme3tQid0CTQhAyxmCni4XNhCgic/TqFHEfrM9VndxKi3kG8zheHw7WgrA+AbCLlf6RyJcPk</vt:lpwstr>
  </property>
  <property fmtid="{D5CDD505-2E9C-101B-9397-08002B2CF9AE}" pid="24" name="x1ye=27">
    <vt:lpwstr>Ol9b54rnh+C+w31ka8Kbn6iY6PyKmT5gOQ1FYsh00G+57ByZPasz5TUgT0g2dYBQdhB5jHtZni/8BOJQvpeC9nAH9I/MnvhJP/VbpG5oDbkwoxbfbSVnwoVc3tBTLL6eOnHbRV8w81Vh0dFR4joFyBYqaCClW+2vlFqAGZqAp++OzTClhf4d37lz/fgwxRJgHWbvteJ9k7/LIvKvaVLNd0QMYKYgMPn65GOi+/KqbWKpdJjsC3Rj0SqHmdasvaG</vt:lpwstr>
  </property>
  <property fmtid="{D5CDD505-2E9C-101B-9397-08002B2CF9AE}" pid="25" name="x1ye=28">
    <vt:lpwstr>FnTgEMCXIv+2VtTNEENLKv71twEZ/7FSDa5rmY/lhzrgG1/EWJyMGKlSnp+5M5b84tFw3IkV9kM1X8fuC2Sfb/H+UrKzGBio1Zp5t07+fkjU8ODOXNS7Ng58ewf72PeCihO8sWK4PRHHgRm5BWnmczGyClU+XK/bHvIGXuHCyg5LHncFGC8LmujXS+597Qj+VH7RVcNrLpfd9ye2hfjh4a/s2DPku0baCX3JV4N/5pd5AFCttjF7WMEpDUApaLY</vt:lpwstr>
  </property>
  <property fmtid="{D5CDD505-2E9C-101B-9397-08002B2CF9AE}" pid="26" name="x1ye=29">
    <vt:lpwstr>BuqOxvm2dO9ZRxsIh3BEZbYTvGHlFAm+2VX0ytexvKc6DZpCDjUBi2C70xxgHfGtp9nyozffm3VAMmyd+OKYP5XYjZ/bUeY902EsWAzmfCdDlV8O5Hc3NngZmhUOfWqKPFEfF1F4/jyxdn0e2nAEBXT7K9nh5BwZriVClWJXxoM+aIiGHlwTS3Nf7S2NDAbualbssoKp7XUfoY4/V/OEfTPaW8FxMbWhJ0RxJo7yTZMu/e3X6BRYEbgn8qMf0Y+</vt:lpwstr>
  </property>
  <property fmtid="{D5CDD505-2E9C-101B-9397-08002B2CF9AE}" pid="27" name="x1ye=3">
    <vt:lpwstr>415tskIH6eJXgTae1Csh7mqzGn+Cq0kQFIGSUcLpYCLfMrWVj8xSKI7/n5M16cjHPpqLo21GIJMJUvPzKjEJKaDKWalo+Q8kXbi/NK4BxuwgXBJ1XQgZHijTgUyR42FY9APog1k/SdCw52thZUOtgSDlYA7DBUJNYqylzua+6jyydRK4CD7gm/WTFlZqCwBjyLn2EzcPM2sDLRdePH55O4cXDCDDr0VAF9SENwHjyY/Srf9rswpVSLWymc4Cx06</vt:lpwstr>
  </property>
  <property fmtid="{D5CDD505-2E9C-101B-9397-08002B2CF9AE}" pid="28" name="x1ye=30">
    <vt:lpwstr>Djm/Jv5pwYEY+DFYwtDhaI6IYH/s1kD6tWv3xk5NCjs7qbF47P71EHlCGXD6SD84WmWtlqljx99ZLrvtdtxozixFfLhQR6ILAeQjDyNI/V2nS0vhh2f0WEnZjE/S1mHtFNYRdxT1TAanGI5anq3NeQzkplHYa3p37OXa3pMYw47Mr3eU9qRGpDLwby+9wwAQ6hikyH+ufnzHUv/YMMvC3Cde3e2s+AzayYXLV2QNkgryis7k1itCy/m+/tZpdnT</vt:lpwstr>
  </property>
  <property fmtid="{D5CDD505-2E9C-101B-9397-08002B2CF9AE}" pid="29" name="x1ye=31">
    <vt:lpwstr>N+YUlCqneFxmAn1Jh3y7T7kHCw4SVdpV1BXK4VdIRZ3e8scBAMW5jXlZKeP+1k2CLrq51bQrka099SgMe17M8VvcCwTSKR09Cfq5IR/lUytXI2OKxPbPplIUZgACltNUhdAX75L+hGy8bEy/8755epxk5NbLZdGErlMF6J5Jvk9sbd+VaOuQ2BKdZJgdiYr3kZ77gYZ9QFVA34jog/CbHzQsw4qn1VVi6EOZWPN2NJutstbZaPh5+N2d/Vi4pif</vt:lpwstr>
  </property>
  <property fmtid="{D5CDD505-2E9C-101B-9397-08002B2CF9AE}" pid="30" name="x1ye=32">
    <vt:lpwstr>2uVYzW5OTPQz3uNiUIQRTdKdlNIGZfdLP3BMfU3r/EA+y6dm+bb9+W0cZvV5f0lSZT8D/AErEMc+/dTeUlaC+NQY0fYmayaljYgcHmmsB1vRjsAz2aTr2OWLQmIPQxd8gliWko89XfixsRDDboHil9dAgqqQEylshSpEob4une670dqUlHB5Wgd38TCRfHgaREMNhxy51YV8Zam6mLMNy6/TCxODMOLF+90YAW8F8b0iO6GNTuy6Xzo95fEoyUv</vt:lpwstr>
  </property>
  <property fmtid="{D5CDD505-2E9C-101B-9397-08002B2CF9AE}" pid="31" name="x1ye=33">
    <vt:lpwstr>LiTKRtuDUh2mUH8dmiIUEyhduLEisBG7TBwwdZmB1g0QxeLGFsj0ZMLDDI4KpV+j4gsZK38uIaCqlkAUpk9angM/jJjgDf+6TMMiwQtxESudynOm3G6E4Oo5u0cwhHQeyWmMyf8heSTuaPxvvGhuqNNQtoFOXDx8+rktef0YSr2rF2Qk6v238u0IyJleEbjpa96qg7zIWSAGZ8GaLkeqfe5maWbUhnoKRbhEK7jKT7aSWMdetD93JtdbR7Jt81N</vt:lpwstr>
  </property>
  <property fmtid="{D5CDD505-2E9C-101B-9397-08002B2CF9AE}" pid="32" name="x1ye=34">
    <vt:lpwstr>dhA3kTpdlJyXzERLD6oX1D2uZt0c7K4E5mlUy6Q+q39Ecy/vTJ8EI95mr6Depoyd4WBxtqt0MbUEfIkllfBusXKK6+N/JdXtgfNMKZvPuWnzFXsCsDQ3/i8NkrsawoVfGVD33xjmH4pvC1Uk+rrymwI7h4FQdjdtMyz6wmdIKSOBijAy06fBVx37hgOvingryfwbgysTPmu/QQTi1agoUFOfY5LEV0itj0wuP9T6Uye377uqRca8a1hkApKNPhf</vt:lpwstr>
  </property>
  <property fmtid="{D5CDD505-2E9C-101B-9397-08002B2CF9AE}" pid="33" name="x1ye=35">
    <vt:lpwstr>M5GsjqP/BctvabXZu2xAkPNmKJz0c8uO4sXVCbJKCKRK1/uSjlguqdSvFJmZB5KCTgvow9eT33UcSypTwRrUKOJPOQE3uTUbclhdlw0NJERwmkwwdn4fAhNiTBGqdYPRs16zrrqJHsT+nMvZnLaZUigqe2bPGOAVpqAuY/kAUlVghJqYW5qU9ifxwWWCZeO2eT96i3WFcVW0GW3zyL3iMLW+hAHY2BDp8AfJ07JU5z9TCyQ/UmPafIsbWanHzNO</vt:lpwstr>
  </property>
  <property fmtid="{D5CDD505-2E9C-101B-9397-08002B2CF9AE}" pid="34" name="x1ye=36">
    <vt:lpwstr>7g7liYCJzGFJgfabrrlX0wmLYOKC9+O79iCXX9+VOenlEh7iDkazIRq5fC0tFeVeX1nDJ8pZzBnRPecbKlQl+dYkh69qkuCtozLDj98RJCAVW6s30lo7+Hap7yYRe6+34Gn2i5qyMyIByDWwCxKCHkZLCEIKHixZHZ+SpBUthRK4hbit0IW50u8S4Ls+fJAR1wftoiuId7ZD6aV7uN+HHLprE1H0i4M/RxsNJzjEw8tbsQLXg1/zERhCifGQbxz</vt:lpwstr>
  </property>
  <property fmtid="{D5CDD505-2E9C-101B-9397-08002B2CF9AE}" pid="35" name="x1ye=37">
    <vt:lpwstr>reExvTO5N8c8WHqGhV35Ctpz8zveYzD02Z3OBnBcKvD0AS2EQAI4PXFFtJ52tPyK1lrnuQ1LPxiZw8aDHsB8llnuwsPEbWza3yYSlh8cYIzTBJ9jIY6M5uVTGgJWI3OUHDHXTI0TunK/pjAxtRSktI+2zLp7oiVdHsDsrk7HB5owmIy5k+ZhpXCtSe+o2WQ3Q/K0+lG9GvwHPDvmwjZy8SoyNPzq3OJJsHSf8VV/GttM9X151CikpXRmWNBYUuw</vt:lpwstr>
  </property>
  <property fmtid="{D5CDD505-2E9C-101B-9397-08002B2CF9AE}" pid="36" name="x1ye=38">
    <vt:lpwstr>pe4yvvlRRtrhfFL5qbrxn+6WZi//o5cl8YwCPYGHHWWhcp82s1Kgkp/0YOqhkU//POnwn8lLWn2mlETwv4CMeVN+nsxRBEkMl0nvzPWr++X0Z88VF8QT+r5JmKmrwWP7PTgNAMzg0teKSXsTqNJhkHEDDvA5lsZHcvwwW27Ia9LdB4GcN/jCP4oNNmLvUjHgJrA5m7qfLJQ0M20DnSA/7HfhGXB6LQrz8ayDPtB9fl8kGmwSDdZNwkWw2Solvkb</vt:lpwstr>
  </property>
  <property fmtid="{D5CDD505-2E9C-101B-9397-08002B2CF9AE}" pid="37" name="x1ye=39">
    <vt:lpwstr>NXAGmsw/ifRdMi34Xfkv67hnMyzudL8+RpYF9z22sCeekNj3rOiQC/ic0FFtuWdF1loQdAON6uTGSos5tGc3x/DwTJH8mW4r4ZcZY0sFowqYV4zYVZ5kX9EOhE7eiVTy/UkIJyjns7RkMw5hSkNiW2oUSp/jYxUa70MLwv3dLuWPUJgcv0lnuxNJ0P1BklKinCf9WSsREDF8uhzfjRfOkcj4elapafhjuhwl5Lsl5P1XGIgX1fCuGdwdvMm6tjE</vt:lpwstr>
  </property>
  <property fmtid="{D5CDD505-2E9C-101B-9397-08002B2CF9AE}" pid="38" name="x1ye=4">
    <vt:lpwstr>Nw+0VEnubBZYIcuPpgp4EniV54RnSwCnXlseqJsN6wuABn+Ojrtr9DckW9/Q0lwTTC7jSTiPPF7r7oxLgUk4SXHA9cTqXyhtWAjvvyNUHB0zvkhng4ee3Dg40KAQOegCUAwuMw3K9d63mTBzB8lP40u6pFALAgzhKUM3kgpCSakuGoKexc2K0bNRlapB81Vx8x1koDEiFxM0s3yqqO8QeqRhe6IaIas13L0uOb/TAUGERm6aLwXRA7eQWNJvXWy</vt:lpwstr>
  </property>
  <property fmtid="{D5CDD505-2E9C-101B-9397-08002B2CF9AE}" pid="39" name="x1ye=40">
    <vt:lpwstr>jid1DMA91wOK5eECkUs85uYBQ9Dynb8T9wGslr81tofQfczZWDyEHei/gJXFgGqr7IIqhHup2hXB/cIDWrAF9ru7qp4XoQZ/vqVuGXki885ZjzvzvSgLBBLxDRmVMUnapCZsLLufgSOfMzDgcgiNUwyBgDl2jPl8ecUwmAkBcVUR/t3hEc3faER4++jqxMBjMbbUlz2bzRc7h3Sy+wa5H9+6XrqwyLWcEgA27Mp4gSG/18I8wmkSShIduIOgoym</vt:lpwstr>
  </property>
  <property fmtid="{D5CDD505-2E9C-101B-9397-08002B2CF9AE}" pid="40" name="x1ye=41">
    <vt:lpwstr>PellvQiueNGU8nTCWrq+UNElJC8TGsChm9mlB9PxrDa5YP4fi2sSbJ4Cf/JpO8F2TTyHQE+x6xR1eqGsyPH2n2r+ERVqoGQ5T9S0xbUfeSfmwQ7gOKAsKjc/XwpEcvWLuKtZJGIq+4mhPlQHDBdcFrW9pGOmCz/11YNAkvQFfZP8r2gc42x8RCIUamm0dBI3r4zq0uvSZouZHLJL5fJe5NDlY8tPLICVYJQBshrN/pKdHzJUlN31CBGfuy+OHKE</vt:lpwstr>
  </property>
  <property fmtid="{D5CDD505-2E9C-101B-9397-08002B2CF9AE}" pid="41" name="x1ye=42">
    <vt:lpwstr>VZR009WAlPn0yxW8WBfbqlyqFbW4s8n94bmbbCGW+1LXmISlhaM6Wd+RtCPmXYIfumKZQJjcBMBvFV4BQrywgXB02RMEfOwyC03+fSjio4/YBnju/fug9xlk51djr1L65mUkBd+XpMEIZ0Y4X5evyJm+ep8UBx3RnZZVouFAeVybbl3HmMvbLjkuoQjixrubVRpDvei6qYUPEkRKv5ih7GuLfriGoMjUzDiG7Qkb4Z0WTIQe6UaBlh1JRF37W8A</vt:lpwstr>
  </property>
  <property fmtid="{D5CDD505-2E9C-101B-9397-08002B2CF9AE}" pid="42" name="x1ye=43">
    <vt:lpwstr>hRCf5SVrBrBiZ0/K8s5yw1I0WGlWoidrPyyBCv0ZXgsswY+JFmDLaq5loAvlPYj0QMdMcZv0TaDm0AOqStAezaJOCcALWm1Dv3gfjYLwrVuShu5VZSXHne3VUAxIywc77NkRQPi1llcvUaxHl2XVkh5b4wIC+2iR7jbX5YS2rXlTo7S6umzHhXZGuWewuyEdj/wSew98eW0JEJU6KhEotVic4c8YlxdJXrXx+uixTuInQYWT/vjW+Q/mF+iPM7G</vt:lpwstr>
  </property>
  <property fmtid="{D5CDD505-2E9C-101B-9397-08002B2CF9AE}" pid="43" name="x1ye=44">
    <vt:lpwstr>KS8wGq18p8j7JXijPhc/tW8gWAAHdtx/9ePYyRmARN6c1RhoO2zUtTjm9js0Vo48uoDaQnuluxz0+OGMxM9VXN/eVXa49PEPDD3tmfV1rI8f1wJ0N2O0QudALSLenWYX51QSIJgYO1h4Cf98sy9ZsiZ2Yf5vXUpLgxoWZjbLzn91LO/NT45dp8eVCUfN0+JTDVZSWKar+f1yVmVcrzOWhlanK5ajFt2mQ1w7MgMUx2t9eqZxJV4b+XTqluvOhn3</vt:lpwstr>
  </property>
  <property fmtid="{D5CDD505-2E9C-101B-9397-08002B2CF9AE}" pid="44" name="x1ye=45">
    <vt:lpwstr>v/SZoJslqU9PKvjXr+1LQFys5ndBidtQGOeVGXwY88vAI40RsEiQNmkGaJ80OpDEP4RW/TyzzwX7aJCNjS3LOByxcgSpIoPkMifns0NWxLD0URS5pJCO8eALkdUUMIWUf7RRK+xq/vvURjLWH6nYk5+vqTBPu5dgYbIWusulrcx85agHvl1zkTzgjK4+4nbWk9oOkedeB5vkVPy/mmAluRxcSbLlTmbU6ZxFzlE5PW+uHsdlR8BZ2S4sAd9fnMG</vt:lpwstr>
  </property>
  <property fmtid="{D5CDD505-2E9C-101B-9397-08002B2CF9AE}" pid="45" name="x1ye=46">
    <vt:lpwstr>ftYjZStmaOeM2dQbuTNkPMpoCExwtpol/PcZbX2O59m0stNQRmLcGyNawCYRvp+b4T7lntuTWE5GzgQnSZzD9EjCUtGdsqxAYtxj0MGZd6fVQLvBBABAUwZfRhEsfUp2fpWR7qyksimA8OxtIcF/DExYfpUqzbNfzwiRsIZ6IxXkc12f47a0BYcbtB2yaYvFPrVe9CW6hj6vKCY/DGNRCjGZyfLBpIVBwe2RDIKIjaQKhS7syZLtINXk+b8xyIv</vt:lpwstr>
  </property>
  <property fmtid="{D5CDD505-2E9C-101B-9397-08002B2CF9AE}" pid="46" name="x1ye=47">
    <vt:lpwstr>ibKJvOTk061obV8IlwGewprRMGnlWiXbYkFTk+FC7Gwy6vZ/v9ZpzLYHx6vNfLmZBblrq5U3rr1Z6KzOuQdfADzQQtCcAfIT4WZ01/6nr9GgYUMW5sssd61FH4vpMKpSrOiIFtTULctz4MgGVtnM8lR2o7esixLtcdp02f/neZpFexeAFHtq/VrLxNFc0CX6zqIAYwIcMLSsuBvk8FFmiCRnHgn4KrabSDA5K05Nc5Y6smDOLRLjYbuLBAESnLv</vt:lpwstr>
  </property>
  <property fmtid="{D5CDD505-2E9C-101B-9397-08002B2CF9AE}" pid="47" name="x1ye=48">
    <vt:lpwstr>lPWKWSvUCicVf0NXkZf6c8aVJrb55m00FQfgSnWQwn4A/hdRusTnvzu+sq5shPIAV8dLTDs108uVRNQCicAa4uR41bYA2y9y+lZZ9wyVT6hGOmsOe3y9lRVO70tdpYdqc45VCXSegL/ZjbAM32NKEpdjJkqF+B5Sl5Zn2xv1oD+4ehQAPZxF0qQOHVgBppuzg5f0Mx4bsJklocM6M/gt4GNgEwiaNEzuaa4yKfDNbiWVoxc0T//EsYI99kRHZLT</vt:lpwstr>
  </property>
  <property fmtid="{D5CDD505-2E9C-101B-9397-08002B2CF9AE}" pid="48" name="x1ye=49">
    <vt:lpwstr>ijC8lRwBMAjV51u+j8Xm/cclc99rjwzBnJvlTtWf0cH/Ah4XlPEn6mLQcNvZYuSvp4oTQ15w1q022/lCV6slUSZtKAV2NHosNuslBiAs+5xHQ+KqyjU2/Uzdc+zRR4ygEw5+EoZBeDSXIdWjyUJ2barAXMk1lPc8hgfK2ut0htmCfXwNl3375untLRAyEuESxK5yc+ToQjW2tuJ9qFXG1MO+8ZjEEKs1W578buE+O+SCREaHZQg3tZzYBf+9657</vt:lpwstr>
  </property>
  <property fmtid="{D5CDD505-2E9C-101B-9397-08002B2CF9AE}" pid="49" name="x1ye=5">
    <vt:lpwstr>E5uQetpiwwpUvIGvb5tzTXah3U0znj1gDpOkl7mbdHG4djWTkHFnFDfUZzHEUQYeBeAkVf+tzLE8uSl4BUFLn0U9BQNt5jf4rk2PsFu35MTTACbkle2IB1vjvJZ2bKX/3lUI1i8ZM7119gyqoNwkcE9f6/IkC18MdBO+9YNSXrA1osb6PhIrms0vzYpJulN8RJurWygXK0b/0Vb5/z9s0/ot9VGOFxnehgxRHBJon4KU9ghHwoOtjYy6lCuX9mJ</vt:lpwstr>
  </property>
  <property fmtid="{D5CDD505-2E9C-101B-9397-08002B2CF9AE}" pid="50" name="x1ye=50">
    <vt:lpwstr>EmaZpbbb3IGzyDH4JcsWHgOeh8PAO2YGxyCeZhJIMlVNmpFxyo9DgETvAGULsSiu8aM1P4VUOaPwLf/HQX/BXHpIDHu2ndSKDJEG5j3/WlBjhhKj6r0GEH8E6cO7RebWp1cWix85lPZ8/0Z3l/cnj3Y6RpM+SNhQaRNOsRo6QqfRoFO+7suGwXqBHPyI0kBoRpqglA6xoaNOKoCXO3VFcExgWC4o8KtRHn+tArWtmyQol2PpZVAMZ2Pmo4rjpSg</vt:lpwstr>
  </property>
  <property fmtid="{D5CDD505-2E9C-101B-9397-08002B2CF9AE}" pid="51" name="x1ye=51">
    <vt:lpwstr>Z8tencCvJxTTeSa3goIsyrku33S+i6XKiPHtNdyn/B3qGTkNN14d/Me9EAOIu8o9LkZWg+9lKE8z5tdei6kc3Aka6yQrAcOix0y1Wn6UIZfy7fVK15g88kUnIwI/5fIYWVP/PmtMMJE0/FUQuXpP5E4YqnavHNmXMT9pSJjVgbsVZtgJQ4k8E79SVFYXcolha1yGsp3Grm3DX+BdS3Q54BiquxRxhFvG6GUZAt8FVzEgOaKTQn05k2PjYdYpAhU</vt:lpwstr>
  </property>
  <property fmtid="{D5CDD505-2E9C-101B-9397-08002B2CF9AE}" pid="52" name="x1ye=52">
    <vt:lpwstr>hznR0meAnr8NUk3fFw2Pw5gdz1kC06KwhfYMH9CfTN8/kKX99LrxMleB4mUWPmdl3jPAw8uTiCew6h01WqUdfkz2q3LW8/YFAQXkj+XYb6KpoKkNjNELR4CBFENZZT8kpF+PGo1DsF9/nqpjzZHPozRhmTu4azzH2jcCv9cZZRu+Pi/ig2BnfCsYldNNT4ZpCcegOcNsJDunVYbottEXAI+iM2jYOj+dE4sUjvfxuqRSbcuG3SI6rQ0Q4ofxBti</vt:lpwstr>
  </property>
  <property fmtid="{D5CDD505-2E9C-101B-9397-08002B2CF9AE}" pid="53" name="x1ye=53">
    <vt:lpwstr>Fmdl5pf2426QjM7APfo/PIxwQU0azVOLFKSCVQ/jCoQteXLY324j167h3CG1JNsmeQyAB6JMnVyCtdXoHIjDQGVDRa5upgOj5DsAvZ+X6JP98o34ttk33fZOd2fLX1pQ7WW/NoNX3phe3hCYmH76X/4pS1NOrXQK8wUc81SparM4k4Gq+WhieUmqNftheiDdGt+5fC7LC6GzcyGvc2qH3Vsn2J1Ox6EF8yrU1lpZauZyWqn+0EYK374Kn7PegL0</vt:lpwstr>
  </property>
  <property fmtid="{D5CDD505-2E9C-101B-9397-08002B2CF9AE}" pid="54" name="x1ye=54">
    <vt:lpwstr>VAhjdja5YfLXpBvrTN0jJZkIL5kZRhBjR1+TA8U4c3uAC98vY49Ih7uj2ZD2/PYxmJojNq4TtONjw7q66vGC83e6x5xqddK12rSd6xwyYrZhbwN6B53wz9sdbGxjE/O7jkrrTI1L0nGqRV0gCXBMh4SE2A6OoGY3rC7+DWYFAHAR18QeDdzzElKHkDa9N2k5mzyQhy1wHG7Pinhlm844qbEbGhTcZsLD8vcjtleO/ckSJd+HzcdKDO11wWEtN9V</vt:lpwstr>
  </property>
  <property fmtid="{D5CDD505-2E9C-101B-9397-08002B2CF9AE}" pid="55" name="x1ye=55">
    <vt:lpwstr>Sml8DtYubJuHT5ZXdzGFI4crNbrX/ThRruLv5hkl2pJ8JPjWVBwdfIMTpl3EAkIbLayfAB2tFjmXXdxuSvw3cIF6VXjyybKyf1/u4h2HwKyT0bWVHurUBzXDMaTw77ZZRFz1+6EhdS9XJHVTRiBGBfCCj0mtr4zS4bXLqVh73mYDaQRvxJwbzg/0gYuhfVPywHVCpzYWyKdJI+0ETrnqEathBwnoEUidiIFd7JS9L5B9IW0ekFlMYvqre0r5kdV</vt:lpwstr>
  </property>
  <property fmtid="{D5CDD505-2E9C-101B-9397-08002B2CF9AE}" pid="56" name="x1ye=56">
    <vt:lpwstr>LI6i84x4vVkUaU8wsr6WQyNyz959A6SLn8iTLqXj7atXHN5gbhPibCs84OYDoHEVg0vMnb/3e6bdAR6K6JKxK8nUbyqQjqmmMjWeHJ1fsk3qgQO8IUxvLWMFafjPrJYgo3FOvsr2nV6hFiq1vBfbSrGPvpU/06Tj+oRWlpF9kGxvVXT656ZIqS1N3RB3PZ6rsZlWeb8mKGE5jt+Vmo/qyFeFYNgTYNCIlqq59lVeYTZ8AY4/dct2INtoddt9HiV</vt:lpwstr>
  </property>
  <property fmtid="{D5CDD505-2E9C-101B-9397-08002B2CF9AE}" pid="57" name="x1ye=57">
    <vt:lpwstr>jv6bwTv14zdX0Sa49rN2MHg8gpHIYW/mNRkAOjztUfDKZzbSIYvMiCmPVmTfesJgUvAkwE76L+nEBvJDh5/JJK/3G/VsKISMlmuVF4JTOfLmjUiDpP1t+eXc3mUBOV6bx7mbGitfyfuNnpTGU7PoHq4oR0xJj9Wq+VeWTWPI8DoskFcCe9T62tyjZ8nABdwApDdUQ8CC41nqDrkOm+HOZL5Rj+yg3T4AjyTCMN7EiEjaZa5rnsnB0nWFQsn2tYA</vt:lpwstr>
  </property>
  <property fmtid="{D5CDD505-2E9C-101B-9397-08002B2CF9AE}" pid="58" name="x1ye=58">
    <vt:lpwstr>sekY03hLJTKoPLWyxBBDXHhSAKT5U/8aHHSNOBZYL80GUuo96rcWWOfYqDfzg57EXqhjT0A0NskY7xJz74x9XaDMSrRnNvPM+Fdd0+5Cfga2AC90udc1WXcYBlP15o6M9Y+7JFFqV6Kldi/qDJT6OJuNxgJl6tLb/aVtv2kAgABNg1o5XNgxzfbeeoucUg7VxsnlQXUS/7RQAmt2cLg8WTaC92KzLyU4S056e6zaBHAR9OZUskA1ZckYUuMp9+H</vt:lpwstr>
  </property>
  <property fmtid="{D5CDD505-2E9C-101B-9397-08002B2CF9AE}" pid="59" name="x1ye=59">
    <vt:lpwstr>5XV7MteFhTVNdMQ/G45BYkFEC91mndvNI5gxm/owRWIfqWGKCkxirGBUcXwVoQMCGeegYNpK/EuLQg+VlnajrIX9u9f2yMgWGdHDw8Vx1W63xO7klnLYwL6G1VZFF/uuh83qNR3FcPvosQ4qeahrM4KeiuOZ+gYuCMYM6FBCbxYl0LjLx0aJe1sKyqiF3C8K6nqcucvDl2eXPrNT7+Mym/d+iBfEN5GtT4ULFqhhLATm9SGUUkNOCiZD8FxysPV</vt:lpwstr>
  </property>
  <property fmtid="{D5CDD505-2E9C-101B-9397-08002B2CF9AE}" pid="60" name="x1ye=6">
    <vt:lpwstr>MNkwP5OKfrgdABJpMpt3VEgL3jjZDYdtcMyRDuYtlMYtAHK2FEm2jEXTri+ERblGwT+GrcHkSwnMKhbkPLac9iwIrsjBqDqky95HYRJuIXtIeXHu3gi+uhuhl5h16/pTuPpvE+rP0q5QHcynL6A6jN3HEVhN2UDx7EmjIt5p2mHNesw/cjf3Hk0n5HQV/obUXRKdymUYrzti3gMqUczymVUGrOLwoToACcgvLM9ZmDfR4Jh4vHwoGjdIEyQLEzN</vt:lpwstr>
  </property>
  <property fmtid="{D5CDD505-2E9C-101B-9397-08002B2CF9AE}" pid="61" name="x1ye=60">
    <vt:lpwstr>RyS5BiLB9lejJQ3SFQvliItbCjHPMLzIy70HVKdHYzmVio7Jn/1Z56s3x58dXnL4W5OcPQhb/cW46rVhYcbw/YMDVxlSaM/dcltLgJPYyx/BZeZPvTJpiLhgZq/lpcOaxnf41KzKSuyj8qGHoE38Cf+CynpDeN13pOTURmn5LuUi6FAJIyVd8cY792vdl6BCt/XR5QnoOSl6vE6TwsWDfdyDJmlFx66K8dE3wgQy5mYoYpE1q+KHONa8DFnNmk4</vt:lpwstr>
  </property>
  <property fmtid="{D5CDD505-2E9C-101B-9397-08002B2CF9AE}" pid="62" name="x1ye=61">
    <vt:lpwstr>1vqhjgUxO6YC2g8PX63Kz4zTNQ8JdAJX4Ras6LtLGNPGVFxG+4zkQiyLAOqVtpil0SQCXQVuJ8iNXMjnwjKoJ7UoqgIauoxlbyQGNY9SUADgZhiVYdDHCKjHWbFEdieYSZn5eLdHTMwSORN/09fyU8iOz3RNCNsxVVXg9Gkjkz4LAXl6yiPVyVi2GePZD17aDPqB+cg+daawWKdulHyF0BFRIde8K92RkSHlo34grXEqalMug332baJUrq/7llG</vt:lpwstr>
  </property>
  <property fmtid="{D5CDD505-2E9C-101B-9397-08002B2CF9AE}" pid="63" name="x1ye=62">
    <vt:lpwstr>fXDaxxFzHT39ItaQWev8Mhh7jOhwGiFJy9c9WBNmGbKH4XkT9T4gqkLmJv/SI+Wl6TtzLlAv6GC7Z71XdVnl1qqQl6uV2ciB1VZKS7ESxOAIKALrCZBuM4BTbgFzokgziG7gJ72OOEqhEfqJLDeH4i+yIKQrg00vakvjz40j4qOOP7sFbMnvxCNfnQhu7TLw5cN4T8au60udaWWzIV6IIyGeihBOkn31MNHm6wrmZJCgILmKyyBPspWr9kzt4BG</vt:lpwstr>
  </property>
  <property fmtid="{D5CDD505-2E9C-101B-9397-08002B2CF9AE}" pid="64" name="x1ye=63">
    <vt:lpwstr>vf+xRhxc8R1ooY7csPWJABWNTXBdSksy44TfSwLDMf4AYF5QfkVzC5c6KziiPTSQtQuRibHwLa2DixE1rIwpU2cS8tfR0VP8Q2I0fQigqtPhla1WZEJaZSq2JSpdl/d6x2udPrBSvwetJqy1PF75mu94NCkrRgRI8z231B7fHwEk5VioZwE7pAnPq89/PDz7REOdUMT//+/6jaj6b2KWD/2vy3ScO/jS86bEjU8MoDoSttqEacNTUj7K+N6yQVJ</vt:lpwstr>
  </property>
  <property fmtid="{D5CDD505-2E9C-101B-9397-08002B2CF9AE}" pid="65" name="x1ye=64">
    <vt:lpwstr>3e6cTanMB7FxUrUyDbL1220hL4lzsJTTNwejwXfn6Ge5iDVPJ3DeiLPvO3+TdP18jts8ORs6E9aAvpDuM/yT4k+IwTMdS4obSbNHVyI2myASW2O0eOBOfhTPdu7GmWjvBzl3ncJ5CczNd9rZz8pr6i8cm1ICwo5n4zp9oO/tOKw89BWHHXIsW+sXmOfuF9Z4G3rbDFivzJO6ty/JLkuViqjzHQ3jwVxtF3dHum+caAk/mf1ucd09ecGsrTcLXx5</vt:lpwstr>
  </property>
  <property fmtid="{D5CDD505-2E9C-101B-9397-08002B2CF9AE}" pid="66" name="x1ye=65">
    <vt:lpwstr>+ViqwLlIo5sP18VJlYuOzGRDySwf61z09ZXkSI1a6fYW1ZlF4icc5RHLDwhQaRn6xQtqsCooRfVp9rMF8disqLrH5NgTNXB6RUAjLaXZN/Zt929dq8G6j17SRbholxCClShn9ePZ2vtXEQ02CNgjN/d7vfyuUkBDEj/L2CU6lwjIBaWDfhdEvHVnQ1XxC8ed8rdJNmQyEh0gjSKh9gbb3r7kBAoN7vk4CXaV0W8ska2cGBS4feGTtYXbZrIJkyY</vt:lpwstr>
  </property>
  <property fmtid="{D5CDD505-2E9C-101B-9397-08002B2CF9AE}" pid="67" name="x1ye=66">
    <vt:lpwstr>IKEOH+K0ot+8Y5+bYcxS2MOE+by8RQheaqMuPVExjf8ce6j+3svusxgeN4epmyfUf8NOUQ7wHO8Y+08xU0+fcPsM7wsH8No/lFM1gs6DuBeeTwh93jaA9ob1LtzHAJaLBe66pwBnc8El/kJfU1HVo1dqjF9WhCVVxFmJw4oQdPjaNoOa/wHtLzqHhbJBFLO9g98K+Cs9hyEIiC6AexwG2JW9AQbIe7O18/zD4nh6TrVd2iG6JdSF2DP7UA4iI0u</vt:lpwstr>
  </property>
  <property fmtid="{D5CDD505-2E9C-101B-9397-08002B2CF9AE}" pid="68" name="x1ye=67">
    <vt:lpwstr>mDDiga5LxqlOUhZ/YI/zoqAR8PLdstjndJ4MqP5ndhsIYcPxCgcongK6ub0WxZNuXuRnaQNNnisXTsxGcORb8lrRunfJ05meTOf3+Fp0YU5xJ2pXRD1Z0JB91yeaZuULnkF769yrEJRRWamupZKFfFibO5WNdJFJz7S641ot+H2BcBAO68KEvH+C9Si8eAIvtkg5i00wtloG8u/X1eYe5Em0c9v4cTCM8C23IE52PyLqaumG0bpSSOec5yzGa5d</vt:lpwstr>
  </property>
  <property fmtid="{D5CDD505-2E9C-101B-9397-08002B2CF9AE}" pid="69" name="x1ye=68">
    <vt:lpwstr>rJ37WnOaE6TYEF4lsVb4yzLAr6bG2eilXcFeZX6NtwnvuMjfSU7wEcFUE5Y2Ge68RnTDa91i1OwF7rh/gNUbXp6A3e/H7w6YF15b2AUCFSBpn0vdjl6SJ6aNiKHMnI5P3Ki12saR7tenGZdKW0MfKXYE8t6CY+78vlqN1JTPZyG1CAdH5qpqCNx9b/o9KVTsat+XXxBsmo5BrAVSgDuHSwwBnISdpAUwQI46BwUJDDHZqG6Z9fpbxrT8EYuJ+xz</vt:lpwstr>
  </property>
  <property fmtid="{D5CDD505-2E9C-101B-9397-08002B2CF9AE}" pid="70" name="x1ye=69">
    <vt:lpwstr>CCzvsFJ1V2jzy54MvW2s/CU2cLWOsd4uxeeQDCMu3kSrnrg/wQBhfy+v0y0VOYj46uxnkcu7HiQrLmlhgozBXWbSsRWwwafGVfKwwgDOddc9j+2C0UfLt5PDZ2iTTFcRj7L/ILSzSWdTfF4qM/VyJhKCbxp7WlPPPDVmnYKCjgAhcS1TfoMaXuX7rL74o4HWgnOMhsNIIA51+k6eprJJF9h06ENeuxrfoRCj+cUUIFFLKPKg4uVtKyVMtlqK37B</vt:lpwstr>
  </property>
  <property fmtid="{D5CDD505-2E9C-101B-9397-08002B2CF9AE}" pid="71" name="x1ye=7">
    <vt:lpwstr>We7qHo/G4on2yoDlDvuPWbzhSDjFBKninfmA2wBq5yJqeFjEzqkFAHbADcvYWM8omz05DHKEqNhY0h2RaJq1vR4kULB0jAKOy5zxtS13t5uj46n0GKEQIvcRoYNEa7SzS/+B+DLhWWtJlDZwO8pdrc5wmg1fN+LX/LtAWnh/s6+FdotbBZ91vkUGJHZpB9EeKr8e36/zwWW2tCrnRPFW87uQJwGnVhpedaV23p9uDvQRRapZZJssa/7HPFsgt+D</vt:lpwstr>
  </property>
  <property fmtid="{D5CDD505-2E9C-101B-9397-08002B2CF9AE}" pid="72" name="x1ye=70">
    <vt:lpwstr>IkY+BvjS7vBinV8yjaKaw+fTSjmd8F2YOBH19sfhtNkQ+9DlSnsspvpGVVPvWPKGAsRwDDyvuhBia/RHgrd3tQVeb8zB0jfZez0PQdPmf7DZ9dI69e9UQP/7yxv8AgsIX1d9Uhbc8yk9uUlJ/jBIRlhPcZl9hAexw/VTcXyVdHltq6tLzCMxn93C51omgSAWpBijYALPJdy5CvSpI92wVdrsOA3OAwLSFNG9hFAa+kIyCeFJSJ7589UEUgffTuA</vt:lpwstr>
  </property>
  <property fmtid="{D5CDD505-2E9C-101B-9397-08002B2CF9AE}" pid="73" name="x1ye=71">
    <vt:lpwstr>XcP2LCcN1cQTdRDv2D0QpOul2TwJgqaooITbk70u6OzGl3VJ+ymU5EQq87zIQF6t/cHdtszt5SibzvP6Yvu5f8tGp8DlM7ayldtFiBcO1fjzxRZpNpF40+9PA1ZCM2takbZuOxtU1Y7OcdxBIfcFmReDIBnX2negHxBM74/MzSXj2SyQBh1hKCXqB3MKeTENNmOImdfs5YxghJN5k7J/r7barIneXVUs5UsJ6MGjMpVjAYlhF9xOuGnivr+9oBu</vt:lpwstr>
  </property>
  <property fmtid="{D5CDD505-2E9C-101B-9397-08002B2CF9AE}" pid="74" name="x1ye=72">
    <vt:lpwstr>BhJm+jaw+NRDLFidyhMR1UbCrHgof/Zq9ylPPZXCmbmcjnzxQbeI2Mjfzs3Fs61jKr1qRcSOl/rgroiCuLW5V85rQ4bPUwKKcPZTlQtDGTrMM3bCZ9oqnVptPwwvOrJ0oGv8D4ZDRKYlaX4UG4JWQddPKWa2pb0wCNNF5uyHo2WDieh5htd4EHMTHKPkmPG5sbX6EMk5oObTMXFqP+w7nOJYVmGC88DUMjfhWZ83GGprVB3zjKmDy/vNHUwFS7D</vt:lpwstr>
  </property>
  <property fmtid="{D5CDD505-2E9C-101B-9397-08002B2CF9AE}" pid="75" name="x1ye=73">
    <vt:lpwstr>aQWF/OBuIIogZvcjVArjRFjlW22gtZwfguj3Xo0Rrd4fa16ErTmwMSuDQntDsIFd8tl3kriSDQKd/0GlFvMObWMC6MRH55cN6Z0ujT7GAyJNjoW7KTsa3rb+4cliUuAH0CZ4p4A8oa+QIqIiqCn+JnPHOZ213mplLw0Zr72eH9F7KaTWrnfCxt2IwURYVkbJB1GmrPxgVDxj/OBpJ1kuboIvpWpy7R6zxfbOXxRf23hDiHGFiRFCa6m7sTED7dg</vt:lpwstr>
  </property>
  <property fmtid="{D5CDD505-2E9C-101B-9397-08002B2CF9AE}" pid="76" name="x1ye=74">
    <vt:lpwstr>MP+XIVcRpn8r0A8cSAlrjG0VYuhFb0+BtGy1RdAo3n7JYUNttXlClHnv710sZGtC/P70yHVQME6Tnw7DXd/Z+rO+PZ0k3EXnklRN+IrvVhmwAkiqzxYaZC8Orj1VEMtB8PbykoyZQFt+Xye0TO60g3ocdienLDiLyN2pMbGYZkbVtm2ZR//6eJUacadZvqY6VokhJi8XiN2TKP3RPFLCL/Zozt8uijVyO//RrZ0ox1gZ3vbSQfgzMlL2YfZPrSk</vt:lpwstr>
  </property>
  <property fmtid="{D5CDD505-2E9C-101B-9397-08002B2CF9AE}" pid="77" name="x1ye=75">
    <vt:lpwstr>F4bnNJuaVHSBYMdulRVHiVOVWlfBEiI+0v0s04qtHigpCwqjnj99INazNjWje2bv5aXsmKzyHg7+sXHbraxNCo7i5X17QpGDOsEzsTZY142Tj1RGSGUJmnVtBSgGXZokh68QtGuXgF4kSz+/OYD8/sdIm2QAurd8bVr/8ZGRhrtsrHw7PDF4WdsIf16BqZ4yx6gzyAP972Pf+6jiOekcK8U1Kt4Kuia9QRUM/3vDF1Y+dxDtQAe4PMeyjHjNRbQ</vt:lpwstr>
  </property>
  <property fmtid="{D5CDD505-2E9C-101B-9397-08002B2CF9AE}" pid="78" name="x1ye=76">
    <vt:lpwstr>RoAb7I5gIvFc6uOFrmnewi+JsFrnSkEkNGpr1CpvU61itnjx9DvHbPr6NpSxyxrpzZK1vFCDNygUskVLGpxgw9AnMZI3dLptp8+jBksdPttl/e1K2U3/Fuij00wOSxHOmA7r75MmU5/83p5flCieM0VkZwMyPmvcOD4OzeZSRa8fvwKBqi6F7LP3K4ROl/6NwqvvO1qzn19jN5i/mcgZkILYedTzFvLPeCNIJQvIfqbnWjTIaoO6UJ9jax/eXer</vt:lpwstr>
  </property>
  <property fmtid="{D5CDD505-2E9C-101B-9397-08002B2CF9AE}" pid="79" name="x1ye=77">
    <vt:lpwstr>i74mmIrRk6bOqpqzfc9sfFAAttq728sRa/JzuXUDuWzRGhBeLZxt2a1eWCM9HqlIyN3DDgB2XU8MVaViMfsAauEer6a/CHf8Lr08SbMF3Sx+56BlpVa7gW39JIX++yER/HUXj+jXsfzS6TeY/jQwmNa1W8hSDZzxqsLoJM2NXUjYQeVz8LUFOIfFZzOslJ347i8Pa5XN6iw+uLxfSg/BDu17esvJKGo2TFwMTqmarV90WXfWR4FXGdDfN+nVKLW</vt:lpwstr>
  </property>
  <property fmtid="{D5CDD505-2E9C-101B-9397-08002B2CF9AE}" pid="80" name="x1ye=78">
    <vt:lpwstr>IeburDE/Jg7lfgCFLarvkiZe/S4nAuECp4A3j6QB0wtGtztZ7s9AYFTu9MEXRSmqU0xM6cpgJoudHEcToYG+LGOBCp56AMJfa0CURW0AcE6u3h9NzdPet0YX7vcjerkD89JwhKCwaVgmVyVad1NvuNNJnsBzDDtK+PZqXrVx6Fz6vqCOg2pJACRbDNkNNlffu8jPLk0+eTp7ah52g3keWpqjMQ3muKI05rpePllYs0b+Gn1HOS7K4D+lX3kZFPv</vt:lpwstr>
  </property>
  <property fmtid="{D5CDD505-2E9C-101B-9397-08002B2CF9AE}" pid="81" name="x1ye=79">
    <vt:lpwstr>zxAPX6hnXNm3M7eYSMa9RGWyrFeKYc4MTC/yBK2Ysk6WerjTC81bJMN83hrsPDyxpp7Mckc6dxwy2Ku5k/gWBRLGjYlIEW4wAl/PaS1PhLIydr1/96yh86nbGj0KIYpH1oSd0QfiZvHfidv77vYgNkKuL0PS4OiaQfeUEShb0+oJy3TATeJ5ekMpIybvgvHhzk4NaxrjQIdb7WMkSTcF1SuRB+BxBO9I2QPNATnqoegCtn9y2W1K7jb/xg2iKw7</vt:lpwstr>
  </property>
  <property fmtid="{D5CDD505-2E9C-101B-9397-08002B2CF9AE}" pid="82" name="x1ye=8">
    <vt:lpwstr>skW8bz8Zj8lKOD/dXPC/rrBSj6UFABhlcafAAv8uvxJsdbErydyqgwGIb/y4OnJuw2U0VX6DZBhvueee098NZ0V5mNYgMG7c4p85PCyB3zHE2obwjQD9A0+/CrBnn6zt4lqvlddyzs9W+q0r+al9JTzv4KMXMl4uNqI9iYkkKZagwm+otLlgA5BQHvaTfsOypKBnq8tlUz0+NqhZ4UeChiQ4+BVxqN2O59iVAYRiPc+PbcO6LkLJwH4i7YX0ddk</vt:lpwstr>
  </property>
  <property fmtid="{D5CDD505-2E9C-101B-9397-08002B2CF9AE}" pid="83" name="x1ye=80">
    <vt:lpwstr>PBzmyKHfl+nF5q8dLFHxar8VOf9lXV1aUZ/W6VBn4Zju5NVt6TvB3egkTeLWWScev5WaP9xy+LzERRJ/nAD+EejPsivbHrstb63GC1F+51rUA4GNMd6XZmK9g/t5jkDVziy6A68LSYwuGoloHAkchb6MpXxs6+WfRBA5YSNGc4Y1cGT/jxL/ZjSfj3slNAPemngOBRq9BbxvW4zJHB1wSMSrTyJbDocwgEG+3kueiT5JHtWjwNE+v02htswYtFi</vt:lpwstr>
  </property>
  <property fmtid="{D5CDD505-2E9C-101B-9397-08002B2CF9AE}" pid="84" name="x1ye=81">
    <vt:lpwstr>snafQ9pErWpG5ZtNDDQOBfe0dyaj4MndZKoZ6Jhj5Bu2f8MwEb/8AyfspgFBD7QfODGAGpU8ykd+NdYX/zcnENI9fz5FBeMxXOgjl+GJHPV7aYfbmwu+fhYZkJmfqJ/D7wBhEzyXZhc4AK+zbJABhkhmwiBsz6GYM2p+UfItkqvoi36L5maF2qzIcFT/R64bKgIVO8Q9Ykh8/GJp5sCNSCHa7uENxkJgvHXCDh34NDSi2nEvCg19AWopYZaKfPk</vt:lpwstr>
  </property>
  <property fmtid="{D5CDD505-2E9C-101B-9397-08002B2CF9AE}" pid="85" name="x1ye=82">
    <vt:lpwstr>GydSeUhFaGJ295r38v2JQTk+T4zhpkGYHddCWxbXeNLw00eV9CXHHi4hRQ5/T6MoAMhfpDZyRYERiyhQmIn+cub+6YQzzGoZDl4gMtGYKQmg9m/hb9EAhNExATPw2h2dA6QNwhBRCVBCj2ED+RxBS3odbSzzKxVawlPO2iHXEICnIFjds9z0YQHXjOO5lMtTtZbExWzsT5Q8M3YS0khtY4ppGGXgS7/40tAzvq8UhD+9qhzqhK7hqOqoIc3KTMJ</vt:lpwstr>
  </property>
  <property fmtid="{D5CDD505-2E9C-101B-9397-08002B2CF9AE}" pid="86" name="x1ye=83">
    <vt:lpwstr>/Xsyc/JlMYiVnqWCHW48yRHee2KqnfO1Phclsp+n6xCwFv36paGPxdiJ6Zj3opm0HeQGbXrYfvmKGFMciUNIZIeNLUKYVXTWQrtu6TCNhnbwJdWguNHzgr/GfoZKD1LpomWp0gNem1C2leCKgMWuMTwZhs1+sZe444cg+EDiVjYHIFJK4XayNMPOR/54hyGInR3Y8L7ZOII8JnzcfCQVZE7f5Q/2xs9PewJ8jP8di+P+HgfbaoNPGmneffz8ePj</vt:lpwstr>
  </property>
  <property fmtid="{D5CDD505-2E9C-101B-9397-08002B2CF9AE}" pid="87" name="x1ye=84">
    <vt:lpwstr>FIQs/YYGLRbZFCrsd9R399MuQJzNc2agg5JswHGfXnD6kwTVK/p7iHqUK3aYjaCe0iEckRQyN1CnVYNQzeZrgU2A7XMCCSH1ZUZQNPtyAvTb6lbc974wI7nQD/1FELz5xUXxJVgmeC8GETg8FN6RvcqnbM9uZWkvH15si+Jhalb8hW3bWk5pHSaWxIIHznpQipP5hVRUkMve6Net5tEgdFZQyjEqZ2f0Z69KXPh6gJ1PoPlsHSifbvg4ah/RW6R</vt:lpwstr>
  </property>
  <property fmtid="{D5CDD505-2E9C-101B-9397-08002B2CF9AE}" pid="88" name="x1ye=85">
    <vt:lpwstr>lSMVKlbwwJWbaU/ykPz04ohwNTHKTCukClsR7lyIBOYLZUKZG3ypnGdVGnHpFNj7MOngHYXlqarOsWhZh9VRl+xPwQSmQsWjRHqKzyKv9N2LfsxCMPJVbdxC6g/hFYgAVR49/SYvu7m9lDJUmj2lANL9O0i4sqWM+Lo70/m5YLE3PRJJOxQFvCAIboZxSAQnyYAmJkPb1kPL1TD56soM89cgjjY2QZG0hnyjoXaMLaa3n7poKqnzwaxwwYx+cfV</vt:lpwstr>
  </property>
  <property fmtid="{D5CDD505-2E9C-101B-9397-08002B2CF9AE}" pid="89" name="x1ye=86">
    <vt:lpwstr>79kHN1BiZKY8W3BpmmFMXtz7zMEUJSn2G85+IcqUUHnczGkQ+HdGgZ0ba/FumGz9nYG5+REG3cGAOyRBRjhsxRNvCxwTdA9YniZfAdCKnAoh00NOqEwnmBhPZf4c+HLNl3v9k9Y3puV53FzlNqU5UpYnL2Ap46xLcxziV7voQJgtdfd4C6iFA1MMtGsU1zTMOX8vpgDwz00rBhxYubbZjrwVOLoFnu7UT107PHPwhJhCz5ZAtKXD3dVBlv/X4YM</vt:lpwstr>
  </property>
  <property fmtid="{D5CDD505-2E9C-101B-9397-08002B2CF9AE}" pid="90" name="x1ye=87">
    <vt:lpwstr>zOu0d4Um+9yMV4nM2YDU2fM86YM0z2ZFp30peSLYamchCq4pmTWL48/p0DaekacfZObQLPoTCoWLGjamMHRnxGEuMbwGbEKyiyVJ8441L76JDbD2DBUzvuwLz7/xi8BjJp3nPYmPKjYJXEh7YcBrgHIWcNvXrMTQGaynXll/2q1IiBgr2RgAlSP5rcwgCvIPBv/+xtp8liaViiyUlN7GWEBKNMe3waKMiLzXdIYfIa1CjZzVof7xxOsI3t+iYN2</vt:lpwstr>
  </property>
  <property fmtid="{D5CDD505-2E9C-101B-9397-08002B2CF9AE}" pid="91" name="x1ye=88">
    <vt:lpwstr>msGXTRKHLJN5h7Izu9aEEq08lPsSogWmLsGCe4IiuYw/UnEXg3Cv1yjUX6MycXnxwy4Q6a6u8OdT+Y4LKYVjZzPgeUnIS8tjMo5Hp0A/t4TESubqdFoasqK9TtBlDGZxTt1nxYVdyt4CUP9KpqzTNvJQRf2EbppUPq9kZR+p9dsTAtW8I4yo7O7IL++gblckAp6/dE/g+4azAE4G14WasO/neUA5Ot61xvrN+MrUAocuq3ZDurefBj9Np/gcdBU</vt:lpwstr>
  </property>
  <property fmtid="{D5CDD505-2E9C-101B-9397-08002B2CF9AE}" pid="92" name="x1ye=89">
    <vt:lpwstr>QgBllUr1D9uuD9eXKXDX+HEGTUennnV4zn2jI0pHBDJqr58kVwX1IJrkVYm8+3e7J+RI72KolnzmSlkP8OyAM4IrA8DxMgGCKupaDWDX/9/9MtfDT9HUGAFsTV6k2lErUfAChO42WZ3xGMd2o7bifmQ233pwI6V8fgNBsrw4wftbHuVOhE74o6yiVrlOjeTlH8ZUeipJ/Y5euPtMwB9zxiGVwRi30+T01PByfQ9DzW8rTWlz6SSRVnHmqhTyRbI</vt:lpwstr>
  </property>
  <property fmtid="{D5CDD505-2E9C-101B-9397-08002B2CF9AE}" pid="93" name="x1ye=9">
    <vt:lpwstr>MoM0lwQmuj+6MmWPEZjzCBjYe/TzYBSg55BYO8p0rmsR/o+bj/+5NnF9yI9ykcW/9bb/wi51dt3+nzfEAtq3hIpmeon4EKptMQ1uXHQ31ViP9VaZgikOvLruBRJ07cif2u9U/Jw5bngFGe5HRqjmCXjuxU0SM+tf+KtjHgtwKvLJWRnpW56BW7B1J010BMS+IsWshS80mFYeo2Z3PFEi7nVMpPuwOY8f29W0+kuTzxBoKO/Q61XAO+Zmu0WPUnF</vt:lpwstr>
  </property>
  <property fmtid="{D5CDD505-2E9C-101B-9397-08002B2CF9AE}" pid="94" name="x1ye=90">
    <vt:lpwstr>e+3kYcGXjSnpsSWEAGZpqqmXI4gSjsYoK/+EpeMqeu2JpRbVJhPvTtIXm/Vff+wftZpvRIGKlfB6ohaOUG860jfQYKyoy+LVSP7CGJfwVALdBrhzvOdPAlr0c6QerKU1T6BHLVFLDh0nkw33hzE96UGMEdVeYb+wcJ8hrml1DwbCTxdjZr8PftJoEmzfOb/EabtoGcTeE5X6T3Yv1epsVpfANTaklwWraKychtaGDHY+vfr2shcWMdTVlltcM/s</vt:lpwstr>
  </property>
  <property fmtid="{D5CDD505-2E9C-101B-9397-08002B2CF9AE}" pid="95" name="x1ye=91">
    <vt:lpwstr>yYCk3Dahij5EphzBSQGLZtdejCFrxKGQyUlSBnQYiMl4jovY/OzfNLiBtlI+jy+prXo6UK1XxfAeEwxVM0vpE+GwEacQWfvH/g3CjwHn26dZ7IpCIuLqf01GYWz1bFD+nV6xQlicQdNqde8O2yI4Ntz5D9bG+xR1TmfF8jzg8zTizRqjVGq+qC7rDY0TMqrF+H7Q+5z+gRx06WDtPArXvcXRVhdgnuaUGvI3Pd3vN/kfeVAhGJ3V1rGrACqTZlD</vt:lpwstr>
  </property>
  <property fmtid="{D5CDD505-2E9C-101B-9397-08002B2CF9AE}" pid="96" name="x1ye=92">
    <vt:lpwstr>i4AvVmoyvub9ynEl1o1xelnDDEHKx7tYmywVMQlOGW2zS24jasuyfQqKwI1TnblRaIDc0ph1BCvCFjQQ2Ou9ynwKq0/fGShuEzS76HyXMTF2l8KV9wfJRI01GxUaKrO5z6V1ClRdxuk42oQ/2sSt+dgltdrxezymWmRUjUedErwnD1HeCy803li6wlDinQVuLb2G9DdMlkHTUved4htj8NLu6mYWi+6EsED5lYMnek+Ozen56dcP7Xy3Hr20lEt</vt:lpwstr>
  </property>
  <property fmtid="{D5CDD505-2E9C-101B-9397-08002B2CF9AE}" pid="97" name="x1ye=93">
    <vt:lpwstr>aYoX9G16IFIuN+wMnOFoekNSnIHn0tDWRWjSUUWlZoV1OPUnDCYZSagEN/OTkIvNxUrAdvFIJcY31jurFShhf2Tj+DqoZcAsmi9jM5k1w/X6PGZaaFqTt/i4vyP/4R06236fJq+ubUD0ndGcwme7HKjlGs2h358zOqYTqFaNN/NA6MuoRDImKWoyhfuAbPFb0ayavXXwjJZKu3QYBLoYhGjTmRXY0fQ4d1Q3EN8r/70dS4P5jSAL3hunl/cu6uX</vt:lpwstr>
  </property>
  <property fmtid="{D5CDD505-2E9C-101B-9397-08002B2CF9AE}" pid="98" name="x1ye=94">
    <vt:lpwstr>sK6vz7GAhr6Otlxubra0UlmHTWNzpMGV8BRn2m3GImGnX2stWYS+nbebPRseoq3k13n1D4e4lk1o8KY5W851UfHtrDPJDypGlcjru/iyuesgnUFDWwl/v/ZD2xDm2iEiQgjfjuE7m9XU8YrZeKqJB0zVTlSuoNSDdK4MxNCmTc6fqDCJP6komzMYBFQLZH9RfRE8L29L8559SfKsm4C3/fish3TPPKwySGBVNgL4VsvuGrmiRP/gR2Gv/tu88nA</vt:lpwstr>
  </property>
  <property fmtid="{D5CDD505-2E9C-101B-9397-08002B2CF9AE}" pid="99" name="x1ye=95">
    <vt:lpwstr>CnZu3YRYv+FUrh35l70uGjpdXFfP6R2qaMnoDDziaM+2CnuAYwEA1KUuoDH9/bapyn0k9EXDiRJ4a5UeuabDSe/2MyJmLzFzfKpM/Tk6neJi8jaNqsqJ8LqjFEifpRLaYv6aTUSzl7QkPA8xh6d6A+GkdpkuPvC7YzTw0DafY3kWKd6PmL+E6WLcyOnVe51uAwNjr5zunnft9iuF60oZjSZQaZKx0oKcMbsJtuiLRVDyGju9fGm7Eeo7szJwmEb</vt:lpwstr>
  </property>
  <property fmtid="{D5CDD505-2E9C-101B-9397-08002B2CF9AE}" pid="100" name="x1ye=96">
    <vt:lpwstr>aM15XSsJORWjtJA+p721FS5m05GJBBMG0W7rS3sUCk7sYTiJxmdzSH/4hp2uDbW2rkWo3+1yg0sZdCGMDd+JvNIiKpFQvUUthqVvmrpyHhMMlxflb7OPCP1+/KfwSR87/BsV72KJO/yq6+3h9BeuWbf6mFpjdAsrIs8JV1EPcpJrm9lv02G4/eVYF9N8ksyhaV3WqKxmlVBsnD3+bxSqkBKxbcq4ZrcxTU00iJJ+Y23Bdt+fqpmP9Tw+0Syq608</vt:lpwstr>
  </property>
  <property fmtid="{D5CDD505-2E9C-101B-9397-08002B2CF9AE}" pid="101" name="x1ye=97">
    <vt:lpwstr>2677qs1B1kThcpdXHiuXh0X6Tkg+pGLDT6ZtWpfHKC72gkL5+vO3oHjs6+Aac0hsRNchgxPUQYWvkiPLTlzsqNQ6ZRiE0ZF4adnHc1/n9vf4k4+o87cdnri4sWwtnehhzEyjZTe+zxRr0XSbeGs34MKPDxbroHq91O3fvWseh3uyCace8Z0I8/Fh6FeAZCzor6bcLScBhhM56KrmOSYqef4/YbjNqs4ySCAoMM3zvrTZZ6YdyV5lo9s+6itpa1x</vt:lpwstr>
  </property>
  <property fmtid="{D5CDD505-2E9C-101B-9397-08002B2CF9AE}" pid="102" name="x1ye=98">
    <vt:lpwstr>xKEpZQb21qyA9nq7Nk51f76EGvq/oTG9EH/JnpajJPx+D4CXvSMZpJBQ5NrrwZknSwc+oeOoCXyH9ZnqAXBlFaFIUz4ub2PDTdFeyz8VlhSowqjL5VSBm9RhzgCyhQ9uVEeqzJM9dyoPHIsqDeD8mKM3pOUMtf7qdncGEqixZ37/yyI8odHq37ejFSH0McnSVt2luvL3b0eRS+NWgTn/fPBFyEnzGS+MqSo1ktk3zyN2FuLv9tzNpni+e/auD9c</vt:lpwstr>
  </property>
  <property fmtid="{D5CDD505-2E9C-101B-9397-08002B2CF9AE}" pid="103" name="x1ye=99">
    <vt:lpwstr>USnZleg8rWfbw+enSJrJX47VcInBckA2pr78Ww69y9/guhYN6eacSeY3eLHd7YSyHuaeEwx8VK1q5YX7Q1PdsSnhbaqvL6BZnjF5dbKZGEJvnyiT7d/4Fup6yyUlynVP3Uo4WF86GzvX6lm8V1cLLnSyG0fC7wIVLtZRNwDEaUOBxBHY21mJKGRJFbfDFwnoRqGQ5OnT6xs8/nX3tFkBtKSTH5liaeL0wPoNJlF0i9cv4ADd/FLzLyxpElqZ6mq</vt:lpwstr>
  </property>
</Properties>
</file>